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456" w:rsidRPr="00F508FF" w:rsidRDefault="00F11456" w:rsidP="00594433">
      <w:pPr>
        <w:jc w:val="center"/>
        <w:rPr>
          <w:b/>
          <w:bCs/>
          <w:iCs/>
          <w:sz w:val="28"/>
          <w:szCs w:val="28"/>
        </w:rPr>
      </w:pPr>
      <w:r w:rsidRPr="0039619E">
        <w:rPr>
          <w:b/>
          <w:bCs/>
          <w:iCs/>
          <w:sz w:val="28"/>
          <w:szCs w:val="28"/>
        </w:rPr>
        <w:t xml:space="preserve">Лабораторная работа </w:t>
      </w:r>
      <w:r>
        <w:rPr>
          <w:b/>
          <w:bCs/>
          <w:iCs/>
          <w:sz w:val="28"/>
          <w:szCs w:val="28"/>
        </w:rPr>
        <w:t>6</w:t>
      </w:r>
    </w:p>
    <w:p w:rsidR="00F11456" w:rsidRPr="00F508FF" w:rsidRDefault="00F11456" w:rsidP="00594433">
      <w:pPr>
        <w:shd w:val="clear" w:color="auto" w:fill="FFFFFF"/>
        <w:jc w:val="center"/>
        <w:rPr>
          <w:i/>
          <w:color w:val="000000"/>
          <w:sz w:val="28"/>
          <w:szCs w:val="28"/>
        </w:rPr>
      </w:pPr>
      <w:r>
        <w:rPr>
          <w:i/>
          <w:color w:val="000000"/>
          <w:sz w:val="28"/>
          <w:szCs w:val="28"/>
        </w:rPr>
        <w:t>Разработка пользовательского интерфейса: этапы первоначального проектирования (2 часть) (функциональные блоки, структура сайта)</w:t>
      </w:r>
    </w:p>
    <w:p w:rsidR="00F11456" w:rsidRDefault="00F11456" w:rsidP="00594433">
      <w:pPr>
        <w:jc w:val="both"/>
        <w:rPr>
          <w:sz w:val="28"/>
          <w:szCs w:val="28"/>
        </w:rPr>
      </w:pPr>
      <w:r w:rsidRPr="00550AC7">
        <w:rPr>
          <w:b/>
          <w:sz w:val="28"/>
          <w:szCs w:val="28"/>
        </w:rPr>
        <w:t>Цель работы:</w:t>
      </w:r>
      <w:r w:rsidRPr="00550AC7">
        <w:rPr>
          <w:sz w:val="28"/>
          <w:szCs w:val="28"/>
        </w:rPr>
        <w:t xml:space="preserve"> </w:t>
      </w:r>
      <w:r w:rsidR="00C87EB6" w:rsidRPr="00032B1C">
        <w:rPr>
          <w:sz w:val="28"/>
          <w:szCs w:val="28"/>
        </w:rPr>
        <w:t>Закрепить теоретические знания по разработке пользовательского интерфейса. Получить практические навыки по определению фу</w:t>
      </w:r>
      <w:r w:rsidR="00C87EB6">
        <w:rPr>
          <w:sz w:val="28"/>
          <w:szCs w:val="28"/>
        </w:rPr>
        <w:t>нкциональных блоков приложения и построению информационной структуры сайта</w:t>
      </w:r>
      <w:r w:rsidR="00C87EB6" w:rsidRPr="00032B1C">
        <w:rPr>
          <w:sz w:val="28"/>
          <w:szCs w:val="28"/>
        </w:rPr>
        <w:t>.</w:t>
      </w:r>
    </w:p>
    <w:p w:rsidR="00C87EB6" w:rsidRPr="00F11456" w:rsidRDefault="00C87EB6" w:rsidP="00594433">
      <w:pPr>
        <w:ind w:firstLine="709"/>
        <w:jc w:val="both"/>
      </w:pPr>
    </w:p>
    <w:p w:rsidR="00B02C5F" w:rsidRPr="00C87EB6" w:rsidRDefault="00C87EB6" w:rsidP="00594433">
      <w:pPr>
        <w:tabs>
          <w:tab w:val="left" w:pos="993"/>
        </w:tabs>
        <w:spacing w:before="120" w:after="120"/>
        <w:ind w:firstLine="709"/>
        <w:jc w:val="both"/>
        <w:rPr>
          <w:b/>
          <w:bCs/>
          <w:color w:val="000000"/>
          <w:kern w:val="36"/>
          <w:sz w:val="28"/>
          <w:szCs w:val="28"/>
        </w:rPr>
      </w:pPr>
      <w:r>
        <w:rPr>
          <w:b/>
          <w:bCs/>
          <w:color w:val="000000"/>
          <w:kern w:val="36"/>
          <w:sz w:val="28"/>
          <w:szCs w:val="28"/>
        </w:rPr>
        <w:t xml:space="preserve">1. </w:t>
      </w:r>
      <w:r w:rsidR="00B02C5F" w:rsidRPr="00C87EB6">
        <w:rPr>
          <w:b/>
          <w:bCs/>
          <w:color w:val="000000"/>
          <w:kern w:val="36"/>
          <w:sz w:val="28"/>
          <w:szCs w:val="28"/>
        </w:rPr>
        <w:t>Краткие теоретические сведения</w:t>
      </w:r>
    </w:p>
    <w:p w:rsidR="00121BF3" w:rsidRPr="00032B1C" w:rsidRDefault="00EB7970" w:rsidP="00594433">
      <w:pPr>
        <w:ind w:firstLine="709"/>
        <w:jc w:val="both"/>
        <w:rPr>
          <w:sz w:val="28"/>
          <w:szCs w:val="28"/>
        </w:rPr>
      </w:pPr>
      <w:r w:rsidRPr="00032B1C">
        <w:rPr>
          <w:sz w:val="28"/>
          <w:szCs w:val="28"/>
        </w:rPr>
        <w:t>После выделения нескольких профилей пользовател</w:t>
      </w:r>
      <w:r w:rsidR="00106492">
        <w:rPr>
          <w:sz w:val="28"/>
          <w:szCs w:val="28"/>
        </w:rPr>
        <w:t>ей и определения целей и задач проекта</w:t>
      </w:r>
      <w:r w:rsidRPr="00032B1C">
        <w:rPr>
          <w:sz w:val="28"/>
          <w:szCs w:val="28"/>
        </w:rPr>
        <w:t xml:space="preserve">, </w:t>
      </w:r>
      <w:r w:rsidR="00121BF3" w:rsidRPr="00032B1C">
        <w:rPr>
          <w:sz w:val="28"/>
          <w:szCs w:val="28"/>
        </w:rPr>
        <w:t xml:space="preserve">а также пользовательских сценариев </w:t>
      </w:r>
      <w:r w:rsidRPr="00032B1C">
        <w:rPr>
          <w:sz w:val="28"/>
          <w:szCs w:val="28"/>
        </w:rPr>
        <w:t>перехо</w:t>
      </w:r>
      <w:r w:rsidR="00106492">
        <w:rPr>
          <w:sz w:val="28"/>
          <w:szCs w:val="28"/>
        </w:rPr>
        <w:t>дят</w:t>
      </w:r>
      <w:r w:rsidRPr="00032B1C">
        <w:rPr>
          <w:sz w:val="28"/>
          <w:szCs w:val="28"/>
        </w:rPr>
        <w:t xml:space="preserve"> к следующему этапу проектирования</w:t>
      </w:r>
      <w:r w:rsidR="00121BF3" w:rsidRPr="00032B1C">
        <w:rPr>
          <w:sz w:val="28"/>
          <w:szCs w:val="28"/>
        </w:rPr>
        <w:t xml:space="preserve"> – определению функциональных блоков приложения и построению </w:t>
      </w:r>
      <w:r w:rsidR="0079447A">
        <w:rPr>
          <w:sz w:val="28"/>
          <w:szCs w:val="28"/>
        </w:rPr>
        <w:t>информационной структуры сайта</w:t>
      </w:r>
      <w:r w:rsidR="00121BF3" w:rsidRPr="00032B1C">
        <w:rPr>
          <w:sz w:val="28"/>
          <w:szCs w:val="28"/>
        </w:rPr>
        <w:t>.</w:t>
      </w:r>
    </w:p>
    <w:p w:rsidR="00581853" w:rsidRDefault="00581853" w:rsidP="00594433">
      <w:pPr>
        <w:ind w:firstLine="709"/>
        <w:jc w:val="both"/>
        <w:rPr>
          <w:sz w:val="28"/>
          <w:szCs w:val="28"/>
        </w:rPr>
      </w:pPr>
      <w:r w:rsidRPr="00555245">
        <w:rPr>
          <w:bCs/>
          <w:sz w:val="28"/>
          <w:szCs w:val="28"/>
        </w:rPr>
        <w:t>Информационная структура сайта</w:t>
      </w:r>
      <w:r w:rsidR="00951BDB">
        <w:rPr>
          <w:bCs/>
          <w:sz w:val="28"/>
          <w:szCs w:val="28"/>
        </w:rPr>
        <w:t xml:space="preserve"> </w:t>
      </w:r>
      <w:r w:rsidRPr="00581853">
        <w:rPr>
          <w:sz w:val="28"/>
          <w:szCs w:val="28"/>
        </w:rPr>
        <w:t xml:space="preserve">имеет важное значение при его разработке. Непродуманная информационная структура сайта приводит к появлению «лишних» страниц, дублирующих страниц, «битых» ссылок на сайте и т. д. Поэтому </w:t>
      </w:r>
      <w:r w:rsidR="00951BDB">
        <w:rPr>
          <w:sz w:val="28"/>
          <w:szCs w:val="28"/>
        </w:rPr>
        <w:t>ее</w:t>
      </w:r>
      <w:r w:rsidR="00951BDB" w:rsidRPr="00581853">
        <w:rPr>
          <w:sz w:val="28"/>
          <w:szCs w:val="28"/>
        </w:rPr>
        <w:t xml:space="preserve"> </w:t>
      </w:r>
      <w:r w:rsidRPr="00581853">
        <w:rPr>
          <w:sz w:val="28"/>
          <w:szCs w:val="28"/>
        </w:rPr>
        <w:t xml:space="preserve">разработке </w:t>
      </w:r>
      <w:r w:rsidR="00923334">
        <w:rPr>
          <w:sz w:val="28"/>
          <w:szCs w:val="28"/>
        </w:rPr>
        <w:t>уделяю</w:t>
      </w:r>
      <w:r w:rsidRPr="00581853">
        <w:rPr>
          <w:sz w:val="28"/>
          <w:szCs w:val="28"/>
        </w:rPr>
        <w:t>т особое внимание.</w:t>
      </w:r>
    </w:p>
    <w:p w:rsidR="008F50D8" w:rsidRPr="00581853" w:rsidRDefault="008F50D8" w:rsidP="00594433">
      <w:pPr>
        <w:ind w:firstLine="709"/>
        <w:jc w:val="both"/>
        <w:rPr>
          <w:sz w:val="28"/>
          <w:szCs w:val="28"/>
        </w:rPr>
      </w:pPr>
      <w:r>
        <w:rPr>
          <w:sz w:val="28"/>
          <w:szCs w:val="28"/>
        </w:rPr>
        <w:t>Информационная структура</w:t>
      </w:r>
      <w:r w:rsidRPr="008F50D8">
        <w:rPr>
          <w:sz w:val="28"/>
          <w:szCs w:val="28"/>
        </w:rPr>
        <w:t xml:space="preserve"> сайта ‒ визуальное отображение перечня разделов, страниц, подразделов и других функциональных блоков, которые могут использоваться в качестве отдельных элементов, а также их взаимосв</w:t>
      </w:r>
      <w:r w:rsidR="00E940AF">
        <w:rPr>
          <w:sz w:val="28"/>
          <w:szCs w:val="28"/>
        </w:rPr>
        <w:t xml:space="preserve">язей. На этапе проектирования </w:t>
      </w:r>
      <w:r w:rsidRPr="008F50D8">
        <w:rPr>
          <w:sz w:val="28"/>
          <w:szCs w:val="28"/>
        </w:rPr>
        <w:t xml:space="preserve">нет необходимости детально продумывать внешний вид и контентное наполнение страниц, поэтому, исходя из целей и задач посетителей и администратора сайта, можно </w:t>
      </w:r>
      <w:r w:rsidR="00046A8D">
        <w:rPr>
          <w:sz w:val="28"/>
          <w:szCs w:val="28"/>
        </w:rPr>
        <w:t xml:space="preserve">просто </w:t>
      </w:r>
      <w:r w:rsidRPr="008F50D8">
        <w:rPr>
          <w:sz w:val="28"/>
          <w:szCs w:val="28"/>
        </w:rPr>
        <w:t xml:space="preserve">сформулировать </w:t>
      </w:r>
      <w:r w:rsidR="00046A8D">
        <w:rPr>
          <w:sz w:val="28"/>
          <w:szCs w:val="28"/>
        </w:rPr>
        <w:t>перечень экранных форм.</w:t>
      </w:r>
    </w:p>
    <w:p w:rsidR="00032B1C" w:rsidRPr="0029198C" w:rsidRDefault="00032B1C" w:rsidP="00594433">
      <w:pPr>
        <w:pStyle w:val="ab"/>
        <w:spacing w:before="0" w:beforeAutospacing="0" w:after="0" w:afterAutospacing="0"/>
        <w:ind w:firstLine="709"/>
        <w:jc w:val="both"/>
        <w:textAlignment w:val="baseline"/>
        <w:rPr>
          <w:sz w:val="28"/>
          <w:szCs w:val="28"/>
        </w:rPr>
      </w:pPr>
      <w:r w:rsidRPr="0029198C">
        <w:rPr>
          <w:sz w:val="28"/>
          <w:szCs w:val="28"/>
        </w:rPr>
        <w:t>Структура сайта разделяется на внутреннюю и внешнюю. При этом внутренняя структура зачастую значительно влияет на внешнюю.</w:t>
      </w:r>
    </w:p>
    <w:p w:rsidR="00032B1C" w:rsidRPr="0029198C" w:rsidRDefault="00032B1C" w:rsidP="00594433">
      <w:pPr>
        <w:numPr>
          <w:ilvl w:val="0"/>
          <w:numId w:val="18"/>
        </w:numPr>
        <w:tabs>
          <w:tab w:val="left" w:pos="993"/>
        </w:tabs>
        <w:ind w:left="0" w:firstLine="709"/>
        <w:jc w:val="both"/>
        <w:textAlignment w:val="baseline"/>
        <w:rPr>
          <w:sz w:val="28"/>
          <w:szCs w:val="28"/>
        </w:rPr>
      </w:pPr>
      <w:r w:rsidRPr="00B05ECF">
        <w:rPr>
          <w:i/>
          <w:sz w:val="28"/>
          <w:szCs w:val="28"/>
        </w:rPr>
        <w:t>Внутренняя структура сайта</w:t>
      </w:r>
      <w:r w:rsidRPr="0029198C">
        <w:rPr>
          <w:sz w:val="28"/>
          <w:szCs w:val="28"/>
        </w:rPr>
        <w:t>. К ней относятся логические связи между различными страницами ресурса. В данной части необходимо продумать, как пользователь сможет максимально быстро получить доступ к нужной информации. К примеру, позаботится</w:t>
      </w:r>
      <w:r w:rsidR="00F003B7">
        <w:rPr>
          <w:sz w:val="28"/>
          <w:szCs w:val="28"/>
        </w:rPr>
        <w:t>,</w:t>
      </w:r>
      <w:r w:rsidRPr="0029198C">
        <w:rPr>
          <w:sz w:val="28"/>
          <w:szCs w:val="28"/>
        </w:rPr>
        <w:t xml:space="preserve"> чтобы человеку потребовалось не более 3 кликов для перехода ко всем важным раз</w:t>
      </w:r>
      <w:r w:rsidR="0055593B">
        <w:rPr>
          <w:sz w:val="28"/>
          <w:szCs w:val="28"/>
        </w:rPr>
        <w:t>делам или интересным страницам.</w:t>
      </w:r>
    </w:p>
    <w:p w:rsidR="00032B1C" w:rsidRDefault="00032B1C" w:rsidP="00594433">
      <w:pPr>
        <w:numPr>
          <w:ilvl w:val="0"/>
          <w:numId w:val="18"/>
        </w:numPr>
        <w:tabs>
          <w:tab w:val="left" w:pos="993"/>
        </w:tabs>
        <w:ind w:left="0" w:firstLine="709"/>
        <w:jc w:val="both"/>
        <w:textAlignment w:val="baseline"/>
        <w:rPr>
          <w:sz w:val="28"/>
          <w:szCs w:val="28"/>
        </w:rPr>
      </w:pPr>
      <w:r w:rsidRPr="00B05ECF">
        <w:rPr>
          <w:i/>
          <w:sz w:val="28"/>
          <w:szCs w:val="28"/>
        </w:rPr>
        <w:t>Внешняя структура сайта</w:t>
      </w:r>
      <w:r w:rsidRPr="0029198C">
        <w:rPr>
          <w:sz w:val="28"/>
          <w:szCs w:val="28"/>
        </w:rPr>
        <w:t xml:space="preserve">. Она полностью повторяет навигацию ресурса и используется для того, чтобы упростить </w:t>
      </w:r>
      <w:r w:rsidR="0055593B">
        <w:rPr>
          <w:sz w:val="28"/>
          <w:szCs w:val="28"/>
        </w:rPr>
        <w:t>«</w:t>
      </w:r>
      <w:r w:rsidRPr="0029198C">
        <w:rPr>
          <w:sz w:val="28"/>
          <w:szCs w:val="28"/>
        </w:rPr>
        <w:t>путешествие</w:t>
      </w:r>
      <w:r w:rsidR="0055593B">
        <w:rPr>
          <w:sz w:val="28"/>
          <w:szCs w:val="28"/>
        </w:rPr>
        <w:t>»</w:t>
      </w:r>
      <w:r w:rsidRPr="0029198C">
        <w:rPr>
          <w:sz w:val="28"/>
          <w:szCs w:val="28"/>
        </w:rPr>
        <w:t xml:space="preserve"> посетителей по страницам. Благодаря ей человек может получить доступ к основному функционалу сайта с любой страницы. При этом внешняя структура анализируется поисковыми системами и может повлиять на позицию сайта в выдачи.</w:t>
      </w:r>
    </w:p>
    <w:p w:rsidR="00555245" w:rsidRPr="0029198C" w:rsidRDefault="00555245" w:rsidP="00594433">
      <w:pPr>
        <w:tabs>
          <w:tab w:val="left" w:pos="993"/>
        </w:tabs>
        <w:ind w:firstLine="709"/>
        <w:jc w:val="both"/>
        <w:textAlignment w:val="baseline"/>
        <w:rPr>
          <w:sz w:val="28"/>
          <w:szCs w:val="28"/>
        </w:rPr>
      </w:pPr>
      <w:r>
        <w:rPr>
          <w:sz w:val="28"/>
          <w:szCs w:val="28"/>
        </w:rPr>
        <w:t xml:space="preserve">Таким образом, </w:t>
      </w:r>
      <w:r w:rsidR="00365DA0">
        <w:rPr>
          <w:sz w:val="28"/>
          <w:szCs w:val="28"/>
        </w:rPr>
        <w:t>к</w:t>
      </w:r>
      <w:r w:rsidRPr="00555245">
        <w:rPr>
          <w:sz w:val="28"/>
          <w:szCs w:val="28"/>
        </w:rPr>
        <w:t>аждый ресурс имеет внешнюю и внутреннюю конфигурацию. Внешняя структура подразумевает разработку правильного и понятного пользователю расположения верхнего блока, нижнего блока страницы с расположением полезной информации, а также всего меню в целом. Внутренняя структура включает в себя ранжирование по категориям контента, разграничение рубрик.</w:t>
      </w:r>
    </w:p>
    <w:p w:rsidR="0018545C" w:rsidRDefault="00032B1C" w:rsidP="0018545C">
      <w:pPr>
        <w:pStyle w:val="ab"/>
        <w:spacing w:before="0" w:beforeAutospacing="0" w:after="0" w:afterAutospacing="0"/>
        <w:ind w:firstLine="709"/>
        <w:jc w:val="both"/>
        <w:textAlignment w:val="baseline"/>
        <w:rPr>
          <w:sz w:val="28"/>
          <w:szCs w:val="28"/>
        </w:rPr>
      </w:pPr>
      <w:r w:rsidRPr="0029198C">
        <w:rPr>
          <w:sz w:val="28"/>
          <w:szCs w:val="28"/>
        </w:rPr>
        <w:t xml:space="preserve">Главное требование к разработке структуры </w:t>
      </w:r>
      <w:r w:rsidR="00951BDB">
        <w:rPr>
          <w:sz w:val="28"/>
          <w:szCs w:val="28"/>
        </w:rPr>
        <w:t>–</w:t>
      </w:r>
      <w:r w:rsidRPr="0029198C">
        <w:rPr>
          <w:sz w:val="28"/>
          <w:szCs w:val="28"/>
        </w:rPr>
        <w:t xml:space="preserve"> это логичность и простота. Пользователь должен с легкостью находить нужные ему материалы. Необходимо отметить, что любой </w:t>
      </w:r>
      <w:r w:rsidR="00005B5A">
        <w:rPr>
          <w:sz w:val="28"/>
          <w:szCs w:val="28"/>
        </w:rPr>
        <w:t>веб</w:t>
      </w:r>
      <w:r w:rsidRPr="0029198C">
        <w:rPr>
          <w:sz w:val="28"/>
          <w:szCs w:val="28"/>
        </w:rPr>
        <w:t xml:space="preserve">-сайт не может постоянно поддерживать одну и ту </w:t>
      </w:r>
      <w:r w:rsidRPr="0029198C">
        <w:rPr>
          <w:sz w:val="28"/>
          <w:szCs w:val="28"/>
        </w:rPr>
        <w:lastRenderedPageBreak/>
        <w:t xml:space="preserve">же структуру. </w:t>
      </w:r>
      <w:r w:rsidR="00AE28D6" w:rsidRPr="0029198C">
        <w:rPr>
          <w:sz w:val="28"/>
          <w:szCs w:val="28"/>
        </w:rPr>
        <w:t>Несмотря</w:t>
      </w:r>
      <w:r w:rsidRPr="0029198C">
        <w:rPr>
          <w:sz w:val="28"/>
          <w:szCs w:val="28"/>
        </w:rPr>
        <w:t xml:space="preserve"> на то, что разделы и каталоги будут оставаться неизменными, при размещении новых материалов и статей будет возникать внутренняя перелинковка, которая внесет свои корректировки.</w:t>
      </w:r>
    </w:p>
    <w:p w:rsidR="007D2FF7" w:rsidRDefault="007D2FF7" w:rsidP="0018545C">
      <w:pPr>
        <w:pStyle w:val="ab"/>
        <w:spacing w:before="0" w:beforeAutospacing="0" w:after="0" w:afterAutospacing="0"/>
        <w:ind w:firstLine="709"/>
        <w:jc w:val="both"/>
        <w:textAlignment w:val="baseline"/>
        <w:rPr>
          <w:sz w:val="28"/>
          <w:szCs w:val="28"/>
        </w:rPr>
      </w:pPr>
    </w:p>
    <w:p w:rsidR="0018545C" w:rsidRDefault="0018545C" w:rsidP="0018545C">
      <w:pPr>
        <w:pStyle w:val="ab"/>
        <w:spacing w:before="0" w:beforeAutospacing="0" w:after="0" w:afterAutospacing="0"/>
        <w:ind w:firstLine="709"/>
        <w:jc w:val="both"/>
        <w:textAlignment w:val="baseline"/>
        <w:rPr>
          <w:b/>
          <w:sz w:val="28"/>
          <w:szCs w:val="28"/>
        </w:rPr>
      </w:pPr>
      <w:r w:rsidRPr="0018545C">
        <w:rPr>
          <w:b/>
          <w:sz w:val="28"/>
          <w:szCs w:val="28"/>
        </w:rPr>
        <w:t>Для чего нужна правильная структура сайта</w:t>
      </w:r>
    </w:p>
    <w:p w:rsidR="0018545C" w:rsidRPr="0018545C" w:rsidRDefault="0018545C" w:rsidP="0018545C">
      <w:pPr>
        <w:pStyle w:val="ab"/>
        <w:spacing w:before="0" w:beforeAutospacing="0" w:after="0" w:afterAutospacing="0"/>
        <w:ind w:firstLine="709"/>
        <w:jc w:val="both"/>
        <w:textAlignment w:val="baseline"/>
        <w:rPr>
          <w:sz w:val="28"/>
          <w:szCs w:val="28"/>
        </w:rPr>
      </w:pPr>
      <w:r>
        <w:rPr>
          <w:sz w:val="28"/>
          <w:szCs w:val="28"/>
        </w:rPr>
        <w:t xml:space="preserve">1. </w:t>
      </w:r>
      <w:r w:rsidRPr="0018545C">
        <w:rPr>
          <w:sz w:val="28"/>
          <w:szCs w:val="28"/>
        </w:rPr>
        <w:t xml:space="preserve">Повышение </w:t>
      </w:r>
      <w:proofErr w:type="spellStart"/>
      <w:r w:rsidRPr="0018545C">
        <w:rPr>
          <w:sz w:val="28"/>
          <w:szCs w:val="28"/>
        </w:rPr>
        <w:t>юзабилити</w:t>
      </w:r>
      <w:proofErr w:type="spellEnd"/>
      <w:r w:rsidRPr="0018545C">
        <w:rPr>
          <w:sz w:val="28"/>
          <w:szCs w:val="28"/>
        </w:rPr>
        <w:t>. Простая и удобная навигация дает возможность пользователю быстрее найти необходимую ему информацию. Это позволит задержать его на сайте и улучшить поведенческие факторы ранжирования.</w:t>
      </w:r>
    </w:p>
    <w:p w:rsidR="0018545C" w:rsidRPr="0018545C" w:rsidRDefault="0018545C" w:rsidP="0018545C">
      <w:pPr>
        <w:pStyle w:val="ab"/>
        <w:spacing w:before="0" w:beforeAutospacing="0" w:after="0" w:afterAutospacing="0"/>
        <w:ind w:firstLine="709"/>
        <w:jc w:val="both"/>
        <w:textAlignment w:val="baseline"/>
        <w:rPr>
          <w:sz w:val="28"/>
          <w:szCs w:val="28"/>
        </w:rPr>
      </w:pPr>
      <w:r>
        <w:rPr>
          <w:sz w:val="28"/>
          <w:szCs w:val="28"/>
        </w:rPr>
        <w:t xml:space="preserve">2. </w:t>
      </w:r>
      <w:r w:rsidRPr="0018545C">
        <w:rPr>
          <w:sz w:val="28"/>
          <w:szCs w:val="28"/>
        </w:rPr>
        <w:t>Ускорение индексации страниц. Логическая структура сайта помогает поисковым роботам понять, какие страницы важны для веб-мастера и конечного пользователя. Оптимизаторы придерживаются правила трёх кликов, где самые важные страницы не должны находиться дальше 3-х кликов от главной. В противном случае, поисковики могут не проиндексировать страницу, сделать это позже или её приоритет будет очень мал.</w:t>
      </w:r>
    </w:p>
    <w:p w:rsidR="0018545C" w:rsidRPr="0018545C" w:rsidRDefault="0018545C" w:rsidP="0018545C">
      <w:pPr>
        <w:pStyle w:val="ab"/>
        <w:spacing w:before="0" w:beforeAutospacing="0" w:after="0" w:afterAutospacing="0"/>
        <w:ind w:firstLine="709"/>
        <w:jc w:val="both"/>
        <w:textAlignment w:val="baseline"/>
        <w:rPr>
          <w:sz w:val="28"/>
          <w:szCs w:val="28"/>
        </w:rPr>
      </w:pPr>
      <w:r>
        <w:rPr>
          <w:sz w:val="28"/>
          <w:szCs w:val="28"/>
        </w:rPr>
        <w:t xml:space="preserve">3. </w:t>
      </w:r>
      <w:r w:rsidRPr="0018545C">
        <w:rPr>
          <w:sz w:val="28"/>
          <w:szCs w:val="28"/>
        </w:rPr>
        <w:t>Уменьшение количества технических ошибок. Правильная структура позволит избежать большого количества дублей страниц, что позволит сэкономить время и деньги на продвижение.</w:t>
      </w:r>
    </w:p>
    <w:p w:rsidR="0018545C" w:rsidRPr="0018545C" w:rsidRDefault="0018545C" w:rsidP="0018545C">
      <w:pPr>
        <w:pStyle w:val="ab"/>
        <w:spacing w:before="0" w:beforeAutospacing="0" w:after="0" w:afterAutospacing="0"/>
        <w:ind w:firstLine="709"/>
        <w:jc w:val="both"/>
        <w:textAlignment w:val="baseline"/>
        <w:rPr>
          <w:sz w:val="28"/>
          <w:szCs w:val="28"/>
        </w:rPr>
      </w:pPr>
      <w:r>
        <w:rPr>
          <w:sz w:val="28"/>
          <w:szCs w:val="28"/>
        </w:rPr>
        <w:t xml:space="preserve">4. </w:t>
      </w:r>
      <w:r w:rsidRPr="0018545C">
        <w:rPr>
          <w:sz w:val="28"/>
          <w:szCs w:val="28"/>
        </w:rPr>
        <w:t>Распределение внутреннего ссылочного веса. Ссылочный вес распределяется в соответствии с важностью страниц. Необходимо, чтобы на продвигаемые страницы вело достаточное количество внутренних ссылок. Чем больше ссылок ведет на приоритетные страницы, тем они важнее для поисковых систем.</w:t>
      </w:r>
    </w:p>
    <w:p w:rsidR="0018545C" w:rsidRDefault="0018545C" w:rsidP="007D2FF7">
      <w:pPr>
        <w:pStyle w:val="ab"/>
        <w:spacing w:before="0" w:beforeAutospacing="0" w:after="0" w:afterAutospacing="0"/>
        <w:ind w:firstLine="709"/>
        <w:jc w:val="both"/>
        <w:textAlignment w:val="baseline"/>
        <w:rPr>
          <w:sz w:val="28"/>
          <w:szCs w:val="28"/>
        </w:rPr>
      </w:pPr>
      <w:r>
        <w:rPr>
          <w:sz w:val="28"/>
          <w:szCs w:val="28"/>
        </w:rPr>
        <w:t xml:space="preserve">5. </w:t>
      </w:r>
      <w:r w:rsidRPr="0018545C">
        <w:rPr>
          <w:sz w:val="28"/>
          <w:szCs w:val="28"/>
        </w:rPr>
        <w:t xml:space="preserve">Охват большого количества запросов. Создание дополнительных разделов, категорий и посадочных страниц под узкие группы запросов дает возможность ранжироваться по большому количеству ключевых слов. Такие страницы будут более </w:t>
      </w:r>
      <w:proofErr w:type="spellStart"/>
      <w:r w:rsidRPr="0018545C">
        <w:rPr>
          <w:sz w:val="28"/>
          <w:szCs w:val="28"/>
        </w:rPr>
        <w:t>релевантны</w:t>
      </w:r>
      <w:proofErr w:type="spellEnd"/>
      <w:r w:rsidRPr="0018545C">
        <w:rPr>
          <w:sz w:val="28"/>
          <w:szCs w:val="28"/>
        </w:rPr>
        <w:t xml:space="preserve"> подобранной узкой группе запросов, что позволит привлечь больше органического трафика.</w:t>
      </w:r>
    </w:p>
    <w:p w:rsidR="007D2FF7" w:rsidRDefault="007D2FF7" w:rsidP="007D2FF7">
      <w:pPr>
        <w:pStyle w:val="ab"/>
        <w:spacing w:before="0" w:beforeAutospacing="0" w:after="0" w:afterAutospacing="0"/>
        <w:ind w:firstLine="709"/>
        <w:jc w:val="both"/>
        <w:textAlignment w:val="baseline"/>
        <w:rPr>
          <w:sz w:val="28"/>
          <w:szCs w:val="28"/>
        </w:rPr>
      </w:pPr>
    </w:p>
    <w:p w:rsidR="007D2FF7" w:rsidRPr="007D2FF7" w:rsidRDefault="007D2FF7" w:rsidP="007D2FF7">
      <w:pPr>
        <w:pStyle w:val="ab"/>
        <w:spacing w:before="0" w:beforeAutospacing="0" w:after="0" w:afterAutospacing="0"/>
        <w:ind w:firstLine="709"/>
        <w:jc w:val="both"/>
        <w:textAlignment w:val="baseline"/>
        <w:rPr>
          <w:b/>
          <w:sz w:val="28"/>
          <w:szCs w:val="28"/>
        </w:rPr>
      </w:pPr>
      <w:r w:rsidRPr="007D2FF7">
        <w:rPr>
          <w:b/>
          <w:sz w:val="28"/>
          <w:szCs w:val="28"/>
        </w:rPr>
        <w:t>Виды структур сайта</w:t>
      </w:r>
    </w:p>
    <w:p w:rsidR="00AE55C7" w:rsidRPr="007D2FF7" w:rsidRDefault="007D2FF7" w:rsidP="00AE55C7">
      <w:pPr>
        <w:pStyle w:val="ab"/>
        <w:spacing w:before="0" w:beforeAutospacing="0" w:after="0" w:afterAutospacing="0"/>
        <w:ind w:firstLine="709"/>
        <w:jc w:val="both"/>
        <w:textAlignment w:val="baseline"/>
        <w:rPr>
          <w:sz w:val="28"/>
          <w:szCs w:val="28"/>
        </w:rPr>
      </w:pPr>
      <w:r w:rsidRPr="007D2FF7">
        <w:rPr>
          <w:sz w:val="28"/>
          <w:szCs w:val="28"/>
        </w:rPr>
        <w:t>Чтобы понять, какую структуру использовать, необходимо понимать преимущества и недостатки каждой из них. Существуют такие виды структур:</w:t>
      </w:r>
    </w:p>
    <w:p w:rsidR="00AE55C7" w:rsidRDefault="00914859" w:rsidP="00914859">
      <w:pPr>
        <w:pStyle w:val="ab"/>
        <w:spacing w:before="0" w:beforeAutospacing="0" w:after="0" w:afterAutospacing="0"/>
        <w:ind w:firstLine="709"/>
        <w:jc w:val="both"/>
        <w:textAlignment w:val="baseline"/>
        <w:rPr>
          <w:sz w:val="28"/>
          <w:szCs w:val="28"/>
        </w:rPr>
      </w:pPr>
      <w:r w:rsidRPr="00AE55C7">
        <w:rPr>
          <w:b/>
          <w:sz w:val="28"/>
          <w:szCs w:val="28"/>
        </w:rPr>
        <w:t>Линейная</w:t>
      </w:r>
      <w:r>
        <w:rPr>
          <w:sz w:val="28"/>
          <w:szCs w:val="28"/>
        </w:rPr>
        <w:t xml:space="preserve"> –</w:t>
      </w:r>
      <w:r w:rsidR="007D2FF7" w:rsidRPr="007D2FF7">
        <w:rPr>
          <w:sz w:val="28"/>
          <w:szCs w:val="28"/>
        </w:rPr>
        <w:t xml:space="preserve"> схема расположения страниц в виде цепочки. Пользователь попадает на главную страницу, а все последующие листает, как книгу. В данной структуре нет иерархии и все страницы равноправны. Они просматриваются друг за другом, начиная с первой и заканчивая последней. Важно, чтобы на страницах стояли ссылки друг на друга.</w:t>
      </w:r>
    </w:p>
    <w:p w:rsidR="00AE55C7" w:rsidRDefault="00AE55C7" w:rsidP="00914859">
      <w:pPr>
        <w:pStyle w:val="ab"/>
        <w:spacing w:before="0" w:beforeAutospacing="0" w:after="0" w:afterAutospacing="0"/>
        <w:ind w:firstLine="709"/>
        <w:jc w:val="both"/>
        <w:textAlignment w:val="baseline"/>
        <w:rPr>
          <w:sz w:val="28"/>
          <w:szCs w:val="28"/>
        </w:rPr>
      </w:pPr>
    </w:p>
    <w:p w:rsidR="007D2FF7" w:rsidRDefault="00AE55C7" w:rsidP="00AE55C7">
      <w:pPr>
        <w:pStyle w:val="ab"/>
        <w:spacing w:before="0" w:beforeAutospacing="0" w:after="0" w:afterAutospacing="0"/>
        <w:jc w:val="center"/>
        <w:textAlignment w:val="baseline"/>
        <w:rPr>
          <w:sz w:val="28"/>
          <w:szCs w:val="28"/>
        </w:rPr>
      </w:pPr>
      <w:r w:rsidRPr="00AE55C7">
        <w:rPr>
          <w:sz w:val="28"/>
          <w:szCs w:val="28"/>
        </w:rPr>
        <w:drawing>
          <wp:inline distT="0" distB="0" distL="0" distR="0" wp14:anchorId="19F020C2" wp14:editId="3C2C4E16">
            <wp:extent cx="4718050" cy="434254"/>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4942680" cy="454929"/>
                    </a:xfrm>
                    <a:prstGeom prst="rect">
                      <a:avLst/>
                    </a:prstGeom>
                  </pic:spPr>
                </pic:pic>
              </a:graphicData>
            </a:graphic>
          </wp:inline>
        </w:drawing>
      </w:r>
    </w:p>
    <w:p w:rsidR="00AE55C7" w:rsidRPr="007D2FF7" w:rsidRDefault="00AE55C7" w:rsidP="00AE55C7">
      <w:pPr>
        <w:pStyle w:val="ab"/>
        <w:spacing w:before="0" w:beforeAutospacing="0" w:after="0" w:afterAutospacing="0"/>
        <w:jc w:val="center"/>
        <w:textAlignment w:val="baseline"/>
        <w:rPr>
          <w:sz w:val="28"/>
          <w:szCs w:val="28"/>
        </w:rPr>
      </w:pPr>
    </w:p>
    <w:p w:rsidR="007D2FF7" w:rsidRPr="007D2FF7" w:rsidRDefault="007D2FF7" w:rsidP="00AE55C7">
      <w:pPr>
        <w:pStyle w:val="ab"/>
        <w:spacing w:before="0" w:beforeAutospacing="0" w:after="0" w:afterAutospacing="0"/>
        <w:ind w:firstLine="709"/>
        <w:jc w:val="both"/>
        <w:textAlignment w:val="baseline"/>
        <w:rPr>
          <w:sz w:val="28"/>
          <w:szCs w:val="28"/>
        </w:rPr>
      </w:pPr>
      <w:r w:rsidRPr="007D2FF7">
        <w:rPr>
          <w:sz w:val="28"/>
          <w:szCs w:val="28"/>
        </w:rPr>
        <w:t>Для привлечения пользователей такая структура не очень подходит, так как продвигать можно только главную страницу. Ссылочный вес перетекает от главной страницы, передавая его всем последующим и заканчивая последней страницей.</w:t>
      </w:r>
      <w:r w:rsidR="00AE55C7">
        <w:rPr>
          <w:sz w:val="28"/>
          <w:szCs w:val="28"/>
        </w:rPr>
        <w:t xml:space="preserve"> </w:t>
      </w:r>
      <w:r w:rsidRPr="007D2FF7">
        <w:rPr>
          <w:sz w:val="28"/>
          <w:szCs w:val="28"/>
        </w:rPr>
        <w:t xml:space="preserve">Линейную структуру лучше всего использовать для сайтов-визиток, сайтов-презентаций, </w:t>
      </w:r>
      <w:proofErr w:type="spellStart"/>
      <w:r w:rsidRPr="007D2FF7">
        <w:rPr>
          <w:sz w:val="28"/>
          <w:szCs w:val="28"/>
        </w:rPr>
        <w:t>лендингов</w:t>
      </w:r>
      <w:proofErr w:type="spellEnd"/>
      <w:r w:rsidRPr="007D2FF7">
        <w:rPr>
          <w:sz w:val="28"/>
          <w:szCs w:val="28"/>
        </w:rPr>
        <w:t xml:space="preserve"> и других.</w:t>
      </w:r>
    </w:p>
    <w:p w:rsidR="007D2FF7" w:rsidRDefault="007D2FF7" w:rsidP="00AE55C7">
      <w:pPr>
        <w:pStyle w:val="ab"/>
        <w:ind w:firstLine="709"/>
        <w:jc w:val="both"/>
        <w:textAlignment w:val="baseline"/>
        <w:rPr>
          <w:sz w:val="28"/>
          <w:szCs w:val="28"/>
        </w:rPr>
      </w:pPr>
      <w:r w:rsidRPr="00AE55C7">
        <w:rPr>
          <w:b/>
          <w:sz w:val="28"/>
          <w:szCs w:val="28"/>
        </w:rPr>
        <w:lastRenderedPageBreak/>
        <w:t>Линейная структура с ответвлениями</w:t>
      </w:r>
      <w:r w:rsidRPr="007D2FF7">
        <w:rPr>
          <w:sz w:val="28"/>
          <w:szCs w:val="28"/>
        </w:rPr>
        <w:t>. Тот же принцип, что и у линейной, только здесь присутствуют ответвления в пределах цепочки.</w:t>
      </w:r>
    </w:p>
    <w:p w:rsidR="00AE55C7" w:rsidRPr="007D2FF7" w:rsidRDefault="00AE55C7" w:rsidP="00AE55C7">
      <w:pPr>
        <w:pStyle w:val="ab"/>
        <w:jc w:val="center"/>
        <w:textAlignment w:val="baseline"/>
        <w:rPr>
          <w:sz w:val="28"/>
          <w:szCs w:val="28"/>
        </w:rPr>
      </w:pPr>
      <w:r w:rsidRPr="00AE55C7">
        <w:rPr>
          <w:sz w:val="28"/>
          <w:szCs w:val="28"/>
        </w:rPr>
        <w:drawing>
          <wp:inline distT="0" distB="0" distL="0" distR="0" wp14:anchorId="4D637681" wp14:editId="40136DCA">
            <wp:extent cx="5177521" cy="984250"/>
            <wp:effectExtent l="0" t="0" r="444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246411" cy="997346"/>
                    </a:xfrm>
                    <a:prstGeom prst="rect">
                      <a:avLst/>
                    </a:prstGeom>
                  </pic:spPr>
                </pic:pic>
              </a:graphicData>
            </a:graphic>
          </wp:inline>
        </w:drawing>
      </w:r>
    </w:p>
    <w:p w:rsidR="00AE55C7" w:rsidRDefault="007D2FF7" w:rsidP="00AE55C7">
      <w:pPr>
        <w:pStyle w:val="ab"/>
        <w:ind w:firstLine="709"/>
        <w:jc w:val="both"/>
        <w:textAlignment w:val="baseline"/>
        <w:rPr>
          <w:sz w:val="28"/>
          <w:szCs w:val="28"/>
        </w:rPr>
      </w:pPr>
      <w:r w:rsidRPr="007D2FF7">
        <w:rPr>
          <w:sz w:val="28"/>
          <w:szCs w:val="28"/>
        </w:rPr>
        <w:t xml:space="preserve">Такая структура, как правило, у небольших корпоративных сайтов, авторских блогов, онлайн-книг, у </w:t>
      </w:r>
      <w:proofErr w:type="spellStart"/>
      <w:r w:rsidRPr="007D2FF7">
        <w:rPr>
          <w:sz w:val="28"/>
          <w:szCs w:val="28"/>
        </w:rPr>
        <w:t>лендингов</w:t>
      </w:r>
      <w:proofErr w:type="spellEnd"/>
      <w:r w:rsidRPr="007D2FF7">
        <w:rPr>
          <w:sz w:val="28"/>
          <w:szCs w:val="28"/>
        </w:rPr>
        <w:t>, сайтов-визиток и других.</w:t>
      </w:r>
    </w:p>
    <w:p w:rsidR="007D2FF7" w:rsidRDefault="007D2FF7" w:rsidP="00AE55C7">
      <w:pPr>
        <w:pStyle w:val="ab"/>
        <w:ind w:firstLine="709"/>
        <w:jc w:val="both"/>
        <w:textAlignment w:val="baseline"/>
        <w:rPr>
          <w:sz w:val="28"/>
          <w:szCs w:val="28"/>
        </w:rPr>
      </w:pPr>
      <w:r w:rsidRPr="00AE55C7">
        <w:rPr>
          <w:b/>
          <w:sz w:val="28"/>
          <w:szCs w:val="28"/>
        </w:rPr>
        <w:t>Блочная (решетчатая) структура сайта</w:t>
      </w:r>
      <w:r w:rsidRPr="007D2FF7">
        <w:rPr>
          <w:sz w:val="28"/>
          <w:szCs w:val="28"/>
        </w:rPr>
        <w:t>. В данной структуре все страницы равноправны, за исключением главной. Все блоки расположены рядом друг с другом и ссылаются на несколько других. Ссылочный вес распределяется равномерно. Такой вариант расположения страниц хорошо влияет на индексацию сайта.</w:t>
      </w:r>
    </w:p>
    <w:p w:rsidR="00AE55C7" w:rsidRPr="007D2FF7" w:rsidRDefault="00AE55C7" w:rsidP="00AE55C7">
      <w:pPr>
        <w:pStyle w:val="ab"/>
        <w:jc w:val="center"/>
        <w:textAlignment w:val="baseline"/>
        <w:rPr>
          <w:sz w:val="28"/>
          <w:szCs w:val="28"/>
        </w:rPr>
      </w:pPr>
      <w:r w:rsidRPr="00AE55C7">
        <w:rPr>
          <w:sz w:val="28"/>
          <w:szCs w:val="28"/>
        </w:rPr>
        <w:drawing>
          <wp:inline distT="0" distB="0" distL="0" distR="0" wp14:anchorId="6BE05FF5" wp14:editId="728E3827">
            <wp:extent cx="3858895" cy="1527621"/>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875663" cy="1534259"/>
                    </a:xfrm>
                    <a:prstGeom prst="rect">
                      <a:avLst/>
                    </a:prstGeom>
                  </pic:spPr>
                </pic:pic>
              </a:graphicData>
            </a:graphic>
          </wp:inline>
        </w:drawing>
      </w:r>
    </w:p>
    <w:p w:rsidR="007D2FF7" w:rsidRPr="007D2FF7" w:rsidRDefault="007D2FF7" w:rsidP="008B714C">
      <w:pPr>
        <w:pStyle w:val="ab"/>
        <w:ind w:firstLine="709"/>
        <w:jc w:val="both"/>
        <w:textAlignment w:val="baseline"/>
        <w:rPr>
          <w:sz w:val="28"/>
          <w:szCs w:val="28"/>
        </w:rPr>
      </w:pPr>
      <w:r w:rsidRPr="007D2FF7">
        <w:rPr>
          <w:sz w:val="28"/>
          <w:szCs w:val="28"/>
        </w:rPr>
        <w:t>Блочную структуру обычно используют для конкретной услуги или продукта, где каждая страница описывает характеристики или вид услуги.</w:t>
      </w:r>
      <w:r w:rsidR="008B714C">
        <w:rPr>
          <w:sz w:val="28"/>
          <w:szCs w:val="28"/>
        </w:rPr>
        <w:t xml:space="preserve"> </w:t>
      </w:r>
      <w:r w:rsidRPr="007D2FF7">
        <w:rPr>
          <w:sz w:val="28"/>
          <w:szCs w:val="28"/>
        </w:rPr>
        <w:t>Эту схему не часто можно увидеть, так как она подходит не для каждого са</w:t>
      </w:r>
      <w:r w:rsidR="008B714C">
        <w:rPr>
          <w:sz w:val="28"/>
          <w:szCs w:val="28"/>
        </w:rPr>
        <w:t>йта и сложна в реализации.</w:t>
      </w:r>
    </w:p>
    <w:p w:rsidR="007D2FF7" w:rsidRPr="007D2FF7" w:rsidRDefault="007D2FF7" w:rsidP="008B714C">
      <w:pPr>
        <w:pStyle w:val="ab"/>
        <w:ind w:firstLine="709"/>
        <w:jc w:val="both"/>
        <w:textAlignment w:val="baseline"/>
        <w:rPr>
          <w:sz w:val="28"/>
          <w:szCs w:val="28"/>
        </w:rPr>
      </w:pPr>
      <w:r w:rsidRPr="008B714C">
        <w:rPr>
          <w:b/>
          <w:sz w:val="28"/>
          <w:szCs w:val="28"/>
        </w:rPr>
        <w:t>Древовидная (иерархическая) структура сайта</w:t>
      </w:r>
      <w:r w:rsidR="008B714C">
        <w:rPr>
          <w:sz w:val="28"/>
          <w:szCs w:val="28"/>
        </w:rPr>
        <w:t>. Самый популярный и </w:t>
      </w:r>
      <w:r w:rsidRPr="007D2FF7">
        <w:rPr>
          <w:sz w:val="28"/>
          <w:szCs w:val="28"/>
        </w:rPr>
        <w:t>оптимальный вариант для большинства сайто</w:t>
      </w:r>
      <w:r w:rsidR="008B714C">
        <w:rPr>
          <w:sz w:val="28"/>
          <w:szCs w:val="28"/>
        </w:rPr>
        <w:t>в. Каждая последующая страница –</w:t>
      </w:r>
      <w:r w:rsidRPr="007D2FF7">
        <w:rPr>
          <w:sz w:val="28"/>
          <w:szCs w:val="28"/>
        </w:rPr>
        <w:t xml:space="preserve"> часть предыдущей. </w:t>
      </w:r>
    </w:p>
    <w:p w:rsidR="007D2FF7" w:rsidRPr="007D2FF7" w:rsidRDefault="008B714C" w:rsidP="008B714C">
      <w:pPr>
        <w:pStyle w:val="ab"/>
        <w:jc w:val="center"/>
        <w:textAlignment w:val="baseline"/>
        <w:rPr>
          <w:sz w:val="28"/>
          <w:szCs w:val="28"/>
        </w:rPr>
      </w:pPr>
      <w:r w:rsidRPr="008B714C">
        <w:rPr>
          <w:sz w:val="28"/>
          <w:szCs w:val="28"/>
        </w:rPr>
        <w:drawing>
          <wp:inline distT="0" distB="0" distL="0" distR="0" wp14:anchorId="47427EF0" wp14:editId="3E8866AE">
            <wp:extent cx="4165600" cy="1360293"/>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223032" cy="1379048"/>
                    </a:xfrm>
                    <a:prstGeom prst="rect">
                      <a:avLst/>
                    </a:prstGeom>
                  </pic:spPr>
                </pic:pic>
              </a:graphicData>
            </a:graphic>
          </wp:inline>
        </w:drawing>
      </w:r>
    </w:p>
    <w:p w:rsidR="00D13600" w:rsidRDefault="007D2FF7" w:rsidP="00D13600">
      <w:pPr>
        <w:pStyle w:val="ab"/>
        <w:ind w:firstLine="709"/>
        <w:jc w:val="both"/>
        <w:textAlignment w:val="baseline"/>
        <w:rPr>
          <w:sz w:val="28"/>
          <w:szCs w:val="28"/>
        </w:rPr>
      </w:pPr>
      <w:r w:rsidRPr="007D2FF7">
        <w:rPr>
          <w:sz w:val="28"/>
          <w:szCs w:val="28"/>
        </w:rPr>
        <w:t>Это лучший вариант для SEO, так как многоуровневая структура позволяет выделить более важные страницы для продвижения.</w:t>
      </w:r>
      <w:r w:rsidR="00D13600">
        <w:rPr>
          <w:sz w:val="28"/>
          <w:szCs w:val="28"/>
        </w:rPr>
        <w:t xml:space="preserve"> </w:t>
      </w:r>
    </w:p>
    <w:p w:rsidR="007D2FF7" w:rsidRDefault="007D2FF7" w:rsidP="00D13600">
      <w:pPr>
        <w:pStyle w:val="ab"/>
        <w:ind w:firstLine="709"/>
        <w:jc w:val="both"/>
        <w:textAlignment w:val="baseline"/>
        <w:rPr>
          <w:sz w:val="28"/>
          <w:szCs w:val="28"/>
        </w:rPr>
      </w:pPr>
      <w:r w:rsidRPr="007D2FF7">
        <w:rPr>
          <w:sz w:val="28"/>
          <w:szCs w:val="28"/>
        </w:rPr>
        <w:lastRenderedPageBreak/>
        <w:t>Универсальность древовидной структуры позволяет применять её для сайтов разных типов. Она используется для интернет-магазинов, информационных ресурсов, коммерческих сайтов, порталов и так далее.</w:t>
      </w:r>
    </w:p>
    <w:p w:rsidR="00032B1C" w:rsidRPr="007A4A04" w:rsidRDefault="00032B1C" w:rsidP="00594433">
      <w:pPr>
        <w:spacing w:before="240" w:after="120"/>
        <w:ind w:firstLine="709"/>
        <w:rPr>
          <w:b/>
          <w:sz w:val="28"/>
          <w:szCs w:val="28"/>
        </w:rPr>
      </w:pPr>
      <w:r w:rsidRPr="007A4A04">
        <w:rPr>
          <w:b/>
          <w:sz w:val="28"/>
          <w:szCs w:val="28"/>
        </w:rPr>
        <w:t>Разработка структуры для сложных многостраничных сайтов</w:t>
      </w:r>
    </w:p>
    <w:p w:rsidR="00032B1C" w:rsidRPr="00032B1C" w:rsidRDefault="00032B1C" w:rsidP="00594433">
      <w:pPr>
        <w:pStyle w:val="ab"/>
        <w:spacing w:before="0" w:beforeAutospacing="0" w:after="0" w:afterAutospacing="0"/>
        <w:ind w:firstLine="709"/>
        <w:jc w:val="both"/>
        <w:textAlignment w:val="baseline"/>
        <w:rPr>
          <w:sz w:val="28"/>
          <w:szCs w:val="28"/>
        </w:rPr>
      </w:pPr>
      <w:r w:rsidRPr="00032B1C">
        <w:rPr>
          <w:sz w:val="28"/>
          <w:szCs w:val="28"/>
        </w:rPr>
        <w:t xml:space="preserve">Если </w:t>
      </w:r>
      <w:r w:rsidR="00743E21">
        <w:rPr>
          <w:sz w:val="28"/>
          <w:szCs w:val="28"/>
        </w:rPr>
        <w:t>стоит задача</w:t>
      </w:r>
      <w:r w:rsidRPr="00032B1C">
        <w:rPr>
          <w:sz w:val="28"/>
          <w:szCs w:val="28"/>
        </w:rPr>
        <w:t xml:space="preserve"> создать крупный новостной ресурс, </w:t>
      </w:r>
      <w:r w:rsidR="003D23FA">
        <w:rPr>
          <w:sz w:val="28"/>
          <w:szCs w:val="28"/>
        </w:rPr>
        <w:t>надо</w:t>
      </w:r>
      <w:r w:rsidRPr="00032B1C">
        <w:rPr>
          <w:sz w:val="28"/>
          <w:szCs w:val="28"/>
        </w:rPr>
        <w:t xml:space="preserve"> уделить максимум внимания на этапе разработки структуры. Это требуется</w:t>
      </w:r>
      <w:r w:rsidR="00005B5A">
        <w:rPr>
          <w:sz w:val="28"/>
          <w:szCs w:val="28"/>
        </w:rPr>
        <w:t>,</w:t>
      </w:r>
      <w:r w:rsidRPr="00032B1C">
        <w:rPr>
          <w:sz w:val="28"/>
          <w:szCs w:val="28"/>
        </w:rPr>
        <w:t xml:space="preserve"> чтобы избежать ошибок, влияющих на удобство </w:t>
      </w:r>
      <w:r w:rsidR="00743E21">
        <w:rPr>
          <w:sz w:val="28"/>
          <w:szCs w:val="28"/>
        </w:rPr>
        <w:t>использования</w:t>
      </w:r>
      <w:r w:rsidRPr="00032B1C">
        <w:rPr>
          <w:sz w:val="28"/>
          <w:szCs w:val="28"/>
        </w:rPr>
        <w:t>.</w:t>
      </w:r>
    </w:p>
    <w:p w:rsidR="00032B1C" w:rsidRPr="00032B1C" w:rsidRDefault="00032B1C" w:rsidP="00594433">
      <w:pPr>
        <w:numPr>
          <w:ilvl w:val="0"/>
          <w:numId w:val="19"/>
        </w:numPr>
        <w:tabs>
          <w:tab w:val="left" w:pos="993"/>
        </w:tabs>
        <w:ind w:left="0" w:firstLine="709"/>
        <w:jc w:val="both"/>
        <w:textAlignment w:val="baseline"/>
        <w:rPr>
          <w:sz w:val="28"/>
          <w:szCs w:val="28"/>
        </w:rPr>
      </w:pPr>
      <w:r w:rsidRPr="00032B1C">
        <w:rPr>
          <w:sz w:val="28"/>
          <w:szCs w:val="28"/>
        </w:rPr>
        <w:t xml:space="preserve">Для начала запишите все существенные блоки, которые будет содержать </w:t>
      </w:r>
      <w:r w:rsidR="00005B5A">
        <w:rPr>
          <w:sz w:val="28"/>
          <w:szCs w:val="28"/>
        </w:rPr>
        <w:t>в</w:t>
      </w:r>
      <w:r w:rsidRPr="00032B1C">
        <w:rPr>
          <w:sz w:val="28"/>
          <w:szCs w:val="28"/>
        </w:rPr>
        <w:t>аш сайт</w:t>
      </w:r>
      <w:r w:rsidR="00005B5A">
        <w:rPr>
          <w:sz w:val="28"/>
          <w:szCs w:val="28"/>
        </w:rPr>
        <w:t>,</w:t>
      </w:r>
      <w:r w:rsidRPr="00032B1C">
        <w:rPr>
          <w:sz w:val="28"/>
          <w:szCs w:val="28"/>
        </w:rPr>
        <w:t xml:space="preserve"> и решите, какие из них обязательно должны попасть на главную страницу.</w:t>
      </w:r>
    </w:p>
    <w:p w:rsidR="00032B1C" w:rsidRPr="00032B1C" w:rsidRDefault="00032B1C" w:rsidP="00594433">
      <w:pPr>
        <w:numPr>
          <w:ilvl w:val="0"/>
          <w:numId w:val="19"/>
        </w:numPr>
        <w:tabs>
          <w:tab w:val="left" w:pos="993"/>
        </w:tabs>
        <w:ind w:left="0" w:firstLine="709"/>
        <w:jc w:val="both"/>
        <w:textAlignment w:val="baseline"/>
        <w:rPr>
          <w:sz w:val="28"/>
          <w:szCs w:val="28"/>
        </w:rPr>
      </w:pPr>
      <w:r w:rsidRPr="00032B1C">
        <w:rPr>
          <w:sz w:val="28"/>
          <w:szCs w:val="28"/>
        </w:rPr>
        <w:t>Теперь определитесь к каким блокам или материалам пользователь должен иметь доступ с любой страницы ресурса (к примеру, на каждой странице должна быть ссылка, идущая в корень ресурса).</w:t>
      </w:r>
    </w:p>
    <w:p w:rsidR="00032B1C" w:rsidRPr="00032B1C" w:rsidRDefault="00032B1C" w:rsidP="00594433">
      <w:pPr>
        <w:numPr>
          <w:ilvl w:val="0"/>
          <w:numId w:val="19"/>
        </w:numPr>
        <w:tabs>
          <w:tab w:val="left" w:pos="993"/>
        </w:tabs>
        <w:ind w:left="0" w:firstLine="709"/>
        <w:jc w:val="both"/>
        <w:textAlignment w:val="baseline"/>
        <w:rPr>
          <w:sz w:val="28"/>
          <w:szCs w:val="28"/>
        </w:rPr>
      </w:pPr>
      <w:r w:rsidRPr="00032B1C">
        <w:rPr>
          <w:sz w:val="28"/>
          <w:szCs w:val="28"/>
        </w:rPr>
        <w:t xml:space="preserve">Составьте четкую иерархию для разделов и подразделов сайта. К примеру, перейдя в раздел </w:t>
      </w:r>
      <w:r w:rsidR="00005B5A">
        <w:rPr>
          <w:sz w:val="28"/>
          <w:szCs w:val="28"/>
        </w:rPr>
        <w:t>«</w:t>
      </w:r>
      <w:r w:rsidRPr="00032B1C">
        <w:rPr>
          <w:sz w:val="28"/>
          <w:szCs w:val="28"/>
        </w:rPr>
        <w:t>Бытовая техника</w:t>
      </w:r>
      <w:r w:rsidR="00005B5A">
        <w:rPr>
          <w:sz w:val="28"/>
          <w:szCs w:val="28"/>
        </w:rPr>
        <w:t>»,</w:t>
      </w:r>
      <w:r w:rsidRPr="00032B1C">
        <w:rPr>
          <w:sz w:val="28"/>
          <w:szCs w:val="28"/>
        </w:rPr>
        <w:t xml:space="preserve"> пользователь должен увидеть список страниц ее производителей или типов техники (электрочайники, холодильники и т.д.), которые представлены на сайте.</w:t>
      </w:r>
    </w:p>
    <w:p w:rsidR="00005B5A" w:rsidRDefault="00E21A0F" w:rsidP="00594433">
      <w:pPr>
        <w:numPr>
          <w:ilvl w:val="0"/>
          <w:numId w:val="19"/>
        </w:numPr>
        <w:tabs>
          <w:tab w:val="left" w:pos="993"/>
        </w:tabs>
        <w:ind w:left="0" w:firstLine="709"/>
        <w:jc w:val="both"/>
        <w:textAlignment w:val="baseline"/>
        <w:rPr>
          <w:sz w:val="28"/>
          <w:szCs w:val="28"/>
        </w:rPr>
      </w:pPr>
      <w:r w:rsidRPr="00005B5A">
        <w:rPr>
          <w:sz w:val="28"/>
          <w:szCs w:val="28"/>
        </w:rPr>
        <w:t xml:space="preserve">На новостном сайте </w:t>
      </w:r>
      <w:r w:rsidR="00032B1C" w:rsidRPr="00005B5A">
        <w:rPr>
          <w:sz w:val="28"/>
          <w:szCs w:val="28"/>
        </w:rPr>
        <w:t xml:space="preserve">будут размещаться статьи, </w:t>
      </w:r>
      <w:r w:rsidRPr="00005B5A">
        <w:rPr>
          <w:sz w:val="28"/>
          <w:szCs w:val="28"/>
        </w:rPr>
        <w:t xml:space="preserve">поэтому </w:t>
      </w:r>
      <w:r w:rsidR="00032B1C" w:rsidRPr="00005B5A">
        <w:rPr>
          <w:sz w:val="28"/>
          <w:szCs w:val="28"/>
        </w:rPr>
        <w:t xml:space="preserve">решите, как пользователю будет удобней переходить от одного материала к другому. </w:t>
      </w:r>
    </w:p>
    <w:p w:rsidR="00032B1C" w:rsidRPr="00005B5A" w:rsidRDefault="00032B1C" w:rsidP="00594433">
      <w:pPr>
        <w:tabs>
          <w:tab w:val="left" w:pos="993"/>
        </w:tabs>
        <w:ind w:firstLine="709"/>
        <w:jc w:val="both"/>
        <w:textAlignment w:val="baseline"/>
        <w:rPr>
          <w:sz w:val="28"/>
          <w:szCs w:val="28"/>
        </w:rPr>
      </w:pPr>
      <w:r w:rsidRPr="00005B5A">
        <w:rPr>
          <w:sz w:val="28"/>
          <w:szCs w:val="28"/>
        </w:rPr>
        <w:t xml:space="preserve">После того, как структура сайта описана, </w:t>
      </w:r>
      <w:r w:rsidR="00E21A0F" w:rsidRPr="00005B5A">
        <w:rPr>
          <w:sz w:val="28"/>
          <w:szCs w:val="28"/>
        </w:rPr>
        <w:t>надо нарисовать</w:t>
      </w:r>
      <w:r w:rsidRPr="00005B5A">
        <w:rPr>
          <w:sz w:val="28"/>
          <w:szCs w:val="28"/>
        </w:rPr>
        <w:t xml:space="preserve"> связи между страницами. Это поможет </w:t>
      </w:r>
      <w:r w:rsidR="00005B5A" w:rsidRPr="00005B5A">
        <w:rPr>
          <w:sz w:val="28"/>
          <w:szCs w:val="28"/>
        </w:rPr>
        <w:t>в</w:t>
      </w:r>
      <w:r w:rsidRPr="00005B5A">
        <w:rPr>
          <w:sz w:val="28"/>
          <w:szCs w:val="28"/>
        </w:rPr>
        <w:t>ам упростить восприятие строения ресурса.</w:t>
      </w:r>
    </w:p>
    <w:p w:rsidR="00555245" w:rsidRDefault="007A4A04" w:rsidP="00594433">
      <w:pPr>
        <w:autoSpaceDE w:val="0"/>
        <w:autoSpaceDN w:val="0"/>
        <w:adjustRightInd w:val="0"/>
        <w:ind w:firstLine="709"/>
        <w:jc w:val="both"/>
        <w:rPr>
          <w:color w:val="000000"/>
          <w:sz w:val="28"/>
          <w:szCs w:val="28"/>
        </w:rPr>
      </w:pPr>
      <w:r>
        <w:rPr>
          <w:color w:val="000000"/>
          <w:sz w:val="28"/>
          <w:szCs w:val="28"/>
        </w:rPr>
        <w:t>С</w:t>
      </w:r>
      <w:r w:rsidR="00555245" w:rsidRPr="00555245">
        <w:rPr>
          <w:color w:val="000000"/>
          <w:sz w:val="28"/>
          <w:szCs w:val="28"/>
        </w:rPr>
        <w:t xml:space="preserve">труктура </w:t>
      </w:r>
      <w:r>
        <w:rPr>
          <w:color w:val="000000"/>
          <w:sz w:val="28"/>
          <w:szCs w:val="28"/>
        </w:rPr>
        <w:t>интернет</w:t>
      </w:r>
      <w:r w:rsidR="002E1814">
        <w:rPr>
          <w:color w:val="000000"/>
          <w:sz w:val="28"/>
          <w:szCs w:val="28"/>
        </w:rPr>
        <w:t>-издания</w:t>
      </w:r>
      <w:r w:rsidR="00555245" w:rsidRPr="00555245">
        <w:rPr>
          <w:color w:val="000000"/>
          <w:sz w:val="28"/>
          <w:szCs w:val="28"/>
        </w:rPr>
        <w:t xml:space="preserve"> – это, прежде</w:t>
      </w:r>
      <w:r w:rsidR="00E940AF">
        <w:rPr>
          <w:color w:val="000000"/>
          <w:sz w:val="28"/>
          <w:szCs w:val="28"/>
        </w:rPr>
        <w:t xml:space="preserve"> всего, понятное и простое меню.</w:t>
      </w:r>
      <w:r w:rsidR="00555245" w:rsidRPr="00555245">
        <w:rPr>
          <w:color w:val="000000"/>
          <w:sz w:val="28"/>
          <w:szCs w:val="28"/>
        </w:rPr>
        <w:t xml:space="preserve"> Пользователь выстраивает собственную модель взаимодействия с сайтом, опираясь на ранее приобретенный опыт. Поэтому очень важно соответствовать ожиданиям целевой потребительской аудитории. Логическая структура сайта должна быть достаточно предсказуемой, адаптированной под различные категории пользователей, упрощенной, но, тем не менее, нельзя исключать неординарные решения, поскольку современный человек всегда больше ценит оригинальность.</w:t>
      </w:r>
    </w:p>
    <w:p w:rsidR="003D2ADE" w:rsidRDefault="003D2ADE" w:rsidP="00594433">
      <w:pPr>
        <w:autoSpaceDE w:val="0"/>
        <w:autoSpaceDN w:val="0"/>
        <w:adjustRightInd w:val="0"/>
        <w:ind w:firstLine="709"/>
        <w:jc w:val="both"/>
        <w:rPr>
          <w:color w:val="000000"/>
          <w:sz w:val="28"/>
          <w:szCs w:val="28"/>
        </w:rPr>
      </w:pPr>
      <w:r w:rsidRPr="003D2ADE">
        <w:rPr>
          <w:color w:val="000000"/>
          <w:sz w:val="28"/>
          <w:szCs w:val="28"/>
        </w:rPr>
        <w:t xml:space="preserve">При </w:t>
      </w:r>
      <w:r>
        <w:rPr>
          <w:color w:val="000000"/>
          <w:sz w:val="28"/>
          <w:szCs w:val="28"/>
        </w:rPr>
        <w:t>разработке</w:t>
      </w:r>
      <w:r w:rsidRPr="003D2ADE">
        <w:rPr>
          <w:color w:val="000000"/>
          <w:sz w:val="28"/>
          <w:szCs w:val="28"/>
        </w:rPr>
        <w:t xml:space="preserve"> структуры сайта </w:t>
      </w:r>
      <w:r>
        <w:rPr>
          <w:color w:val="000000"/>
          <w:sz w:val="28"/>
          <w:szCs w:val="28"/>
        </w:rPr>
        <w:t>необходимо руководствоваться</w:t>
      </w:r>
      <w:r w:rsidRPr="003D2ADE">
        <w:rPr>
          <w:color w:val="000000"/>
          <w:sz w:val="28"/>
          <w:szCs w:val="28"/>
        </w:rPr>
        <w:t xml:space="preserve"> правилом «трех кликов». Это значит, что любая информация на сайте должна быть достигнута не более чем за три клика, то есть вложена не глубже, чем на три страницы. Таким образом, выстраивается структура, состоящая из главной страницы (первый уровень) и двух уровней вложенности – второго и третьего.</w:t>
      </w:r>
    </w:p>
    <w:p w:rsidR="009D48C0" w:rsidRDefault="00DE0766" w:rsidP="00594433">
      <w:pPr>
        <w:pStyle w:val="syn"/>
        <w:tabs>
          <w:tab w:val="left" w:pos="426"/>
        </w:tabs>
        <w:spacing w:before="0" w:beforeAutospacing="0" w:after="0" w:afterAutospacing="0"/>
        <w:ind w:firstLine="709"/>
        <w:jc w:val="both"/>
        <w:rPr>
          <w:color w:val="000000"/>
          <w:sz w:val="28"/>
          <w:szCs w:val="28"/>
        </w:rPr>
      </w:pPr>
      <w:r>
        <w:rPr>
          <w:sz w:val="28"/>
          <w:szCs w:val="28"/>
        </w:rPr>
        <w:t>После завершения</w:t>
      </w:r>
      <w:r w:rsidR="00032B1C" w:rsidRPr="00032B1C">
        <w:rPr>
          <w:sz w:val="28"/>
          <w:szCs w:val="28"/>
        </w:rPr>
        <w:t xml:space="preserve"> проектировани</w:t>
      </w:r>
      <w:r>
        <w:rPr>
          <w:sz w:val="28"/>
          <w:szCs w:val="28"/>
        </w:rPr>
        <w:t>я</w:t>
      </w:r>
      <w:r w:rsidR="00032B1C" w:rsidRPr="00032B1C">
        <w:rPr>
          <w:sz w:val="28"/>
          <w:szCs w:val="28"/>
        </w:rPr>
        <w:t xml:space="preserve"> </w:t>
      </w:r>
      <w:r>
        <w:rPr>
          <w:sz w:val="28"/>
          <w:szCs w:val="28"/>
        </w:rPr>
        <w:t xml:space="preserve">информационной </w:t>
      </w:r>
      <w:r w:rsidR="00032B1C" w:rsidRPr="00032B1C">
        <w:rPr>
          <w:sz w:val="28"/>
          <w:szCs w:val="28"/>
        </w:rPr>
        <w:t xml:space="preserve">структуры </w:t>
      </w:r>
      <w:r w:rsidR="007A4A04">
        <w:rPr>
          <w:sz w:val="28"/>
          <w:szCs w:val="28"/>
        </w:rPr>
        <w:t>Интернет-ресурса</w:t>
      </w:r>
      <w:r w:rsidR="00032B1C" w:rsidRPr="00032B1C">
        <w:rPr>
          <w:sz w:val="28"/>
          <w:szCs w:val="28"/>
        </w:rPr>
        <w:t xml:space="preserve"> </w:t>
      </w:r>
      <w:r>
        <w:rPr>
          <w:color w:val="000000"/>
          <w:sz w:val="28"/>
          <w:szCs w:val="28"/>
        </w:rPr>
        <w:t>необходимо</w:t>
      </w:r>
      <w:r w:rsidRPr="003B0087">
        <w:rPr>
          <w:color w:val="000000"/>
          <w:sz w:val="28"/>
          <w:szCs w:val="28"/>
        </w:rPr>
        <w:t xml:space="preserve"> </w:t>
      </w:r>
      <w:r>
        <w:rPr>
          <w:color w:val="000000"/>
          <w:sz w:val="28"/>
          <w:szCs w:val="28"/>
        </w:rPr>
        <w:t>для создания прототипа сайта определить</w:t>
      </w:r>
      <w:r w:rsidRPr="003B0087">
        <w:rPr>
          <w:color w:val="000000"/>
          <w:sz w:val="28"/>
          <w:szCs w:val="28"/>
        </w:rPr>
        <w:t xml:space="preserve"> перечень экранных форм</w:t>
      </w:r>
      <w:r>
        <w:rPr>
          <w:color w:val="000000"/>
          <w:sz w:val="28"/>
          <w:szCs w:val="28"/>
        </w:rPr>
        <w:t>:</w:t>
      </w:r>
      <w:r w:rsidRPr="003B0087">
        <w:rPr>
          <w:color w:val="000000"/>
          <w:sz w:val="28"/>
          <w:szCs w:val="28"/>
        </w:rPr>
        <w:t xml:space="preserve"> количество типовых страниц и форм для заполнения</w:t>
      </w:r>
      <w:r>
        <w:rPr>
          <w:color w:val="000000"/>
          <w:sz w:val="28"/>
          <w:szCs w:val="28"/>
        </w:rPr>
        <w:t xml:space="preserve">. </w:t>
      </w:r>
    </w:p>
    <w:p w:rsidR="009D48C0" w:rsidRPr="009D48C0" w:rsidRDefault="009D48C0" w:rsidP="00594433">
      <w:pPr>
        <w:pStyle w:val="syn"/>
        <w:tabs>
          <w:tab w:val="left" w:pos="426"/>
        </w:tabs>
        <w:spacing w:before="240" w:beforeAutospacing="0" w:after="120" w:afterAutospacing="0"/>
        <w:ind w:firstLine="709"/>
        <w:jc w:val="both"/>
        <w:rPr>
          <w:b/>
          <w:color w:val="000000"/>
          <w:sz w:val="28"/>
          <w:szCs w:val="28"/>
        </w:rPr>
      </w:pPr>
      <w:r w:rsidRPr="009D48C0">
        <w:rPr>
          <w:b/>
          <w:color w:val="000000"/>
          <w:sz w:val="28"/>
          <w:szCs w:val="28"/>
        </w:rPr>
        <w:t>Навигационная система</w:t>
      </w:r>
    </w:p>
    <w:p w:rsidR="00A564EB" w:rsidRDefault="00A564EB" w:rsidP="00594433">
      <w:pPr>
        <w:pStyle w:val="syn"/>
        <w:tabs>
          <w:tab w:val="left" w:pos="426"/>
        </w:tabs>
        <w:spacing w:before="0" w:beforeAutospacing="0" w:after="0" w:afterAutospacing="0"/>
        <w:ind w:firstLine="709"/>
        <w:jc w:val="both"/>
        <w:rPr>
          <w:color w:val="000000"/>
          <w:sz w:val="28"/>
          <w:szCs w:val="28"/>
        </w:rPr>
      </w:pPr>
      <w:r w:rsidRPr="00A564EB">
        <w:rPr>
          <w:color w:val="000000"/>
          <w:sz w:val="28"/>
          <w:szCs w:val="28"/>
        </w:rPr>
        <w:t xml:space="preserve">Основным навигационным элементом приложения является главное меню. </w:t>
      </w:r>
      <w:r w:rsidR="00C81B7B">
        <w:rPr>
          <w:color w:val="000000"/>
          <w:sz w:val="28"/>
          <w:szCs w:val="28"/>
        </w:rPr>
        <w:t>Г</w:t>
      </w:r>
      <w:r w:rsidRPr="00A564EB">
        <w:rPr>
          <w:color w:val="000000"/>
          <w:sz w:val="28"/>
          <w:szCs w:val="28"/>
        </w:rPr>
        <w:t>лавное меню может иметь каскадные меню, выпадающие при выборе какого-</w:t>
      </w:r>
      <w:r w:rsidRPr="00A564EB">
        <w:rPr>
          <w:color w:val="000000"/>
          <w:sz w:val="28"/>
          <w:szCs w:val="28"/>
        </w:rPr>
        <w:lastRenderedPageBreak/>
        <w:t>либо раздела. Каскадное меню ставит в соответствие первичному разделу список подразделов.</w:t>
      </w:r>
    </w:p>
    <w:p w:rsidR="00C81B7B" w:rsidRPr="00C81B7B" w:rsidRDefault="00C81B7B" w:rsidP="00594433">
      <w:pPr>
        <w:pStyle w:val="syn"/>
        <w:tabs>
          <w:tab w:val="left" w:pos="426"/>
        </w:tabs>
        <w:spacing w:before="0" w:beforeAutospacing="0" w:after="0" w:afterAutospacing="0"/>
        <w:ind w:firstLine="709"/>
        <w:jc w:val="both"/>
        <w:rPr>
          <w:color w:val="000000"/>
          <w:sz w:val="28"/>
          <w:szCs w:val="28"/>
        </w:rPr>
      </w:pPr>
      <w:r w:rsidRPr="00C81B7B">
        <w:rPr>
          <w:color w:val="000000"/>
          <w:sz w:val="28"/>
          <w:szCs w:val="28"/>
        </w:rPr>
        <w:t>Типы навигации сайта и ее компоненты:</w:t>
      </w:r>
    </w:p>
    <w:p w:rsidR="00C81B7B" w:rsidRPr="00C81B7B" w:rsidRDefault="00C81B7B" w:rsidP="00594433">
      <w:pPr>
        <w:pStyle w:val="syn"/>
        <w:numPr>
          <w:ilvl w:val="0"/>
          <w:numId w:val="40"/>
        </w:numPr>
        <w:tabs>
          <w:tab w:val="left" w:pos="426"/>
          <w:tab w:val="left" w:pos="993"/>
        </w:tabs>
        <w:spacing w:before="0" w:beforeAutospacing="0" w:after="0" w:afterAutospacing="0"/>
        <w:ind w:left="0" w:firstLine="709"/>
        <w:jc w:val="both"/>
        <w:rPr>
          <w:color w:val="000000"/>
          <w:sz w:val="28"/>
          <w:szCs w:val="28"/>
        </w:rPr>
      </w:pPr>
      <w:r w:rsidRPr="00C81B7B">
        <w:rPr>
          <w:color w:val="000000"/>
          <w:sz w:val="28"/>
          <w:szCs w:val="28"/>
        </w:rPr>
        <w:t xml:space="preserve">глобальная </w:t>
      </w:r>
      <w:r w:rsidR="00CB3F4F" w:rsidRPr="00C81B7B">
        <w:rPr>
          <w:color w:val="000000"/>
          <w:sz w:val="28"/>
          <w:szCs w:val="28"/>
        </w:rPr>
        <w:t>навигация</w:t>
      </w:r>
      <w:r w:rsidRPr="00C81B7B">
        <w:rPr>
          <w:color w:val="000000"/>
          <w:sz w:val="28"/>
          <w:szCs w:val="28"/>
        </w:rPr>
        <w:t>,</w:t>
      </w:r>
    </w:p>
    <w:p w:rsidR="00C81B7B" w:rsidRPr="00C81B7B" w:rsidRDefault="00C81B7B" w:rsidP="00594433">
      <w:pPr>
        <w:pStyle w:val="syn"/>
        <w:numPr>
          <w:ilvl w:val="0"/>
          <w:numId w:val="40"/>
        </w:numPr>
        <w:tabs>
          <w:tab w:val="left" w:pos="426"/>
          <w:tab w:val="left" w:pos="993"/>
        </w:tabs>
        <w:spacing w:before="0" w:beforeAutospacing="0" w:after="0" w:afterAutospacing="0"/>
        <w:ind w:left="0" w:firstLine="709"/>
        <w:jc w:val="both"/>
        <w:rPr>
          <w:color w:val="000000"/>
          <w:sz w:val="28"/>
          <w:szCs w:val="28"/>
        </w:rPr>
      </w:pPr>
      <w:r w:rsidRPr="00C81B7B">
        <w:rPr>
          <w:color w:val="000000"/>
          <w:sz w:val="28"/>
          <w:szCs w:val="28"/>
        </w:rPr>
        <w:t xml:space="preserve">локальная </w:t>
      </w:r>
      <w:r w:rsidR="00CB3F4F" w:rsidRPr="00C81B7B">
        <w:rPr>
          <w:color w:val="000000"/>
          <w:sz w:val="28"/>
          <w:szCs w:val="28"/>
        </w:rPr>
        <w:t>навигация</w:t>
      </w:r>
      <w:r w:rsidRPr="00C81B7B">
        <w:rPr>
          <w:color w:val="000000"/>
          <w:sz w:val="28"/>
          <w:szCs w:val="28"/>
        </w:rPr>
        <w:t>,</w:t>
      </w:r>
    </w:p>
    <w:p w:rsidR="00C81B7B" w:rsidRPr="00C81B7B" w:rsidRDefault="00C81B7B" w:rsidP="00594433">
      <w:pPr>
        <w:pStyle w:val="syn"/>
        <w:numPr>
          <w:ilvl w:val="0"/>
          <w:numId w:val="40"/>
        </w:numPr>
        <w:tabs>
          <w:tab w:val="left" w:pos="426"/>
          <w:tab w:val="left" w:pos="993"/>
        </w:tabs>
        <w:spacing w:before="0" w:beforeAutospacing="0" w:after="0" w:afterAutospacing="0"/>
        <w:ind w:left="0" w:firstLine="709"/>
        <w:jc w:val="both"/>
        <w:rPr>
          <w:color w:val="000000"/>
          <w:sz w:val="28"/>
          <w:szCs w:val="28"/>
        </w:rPr>
      </w:pPr>
      <w:r w:rsidRPr="00C81B7B">
        <w:rPr>
          <w:color w:val="000000"/>
          <w:sz w:val="28"/>
          <w:szCs w:val="28"/>
        </w:rPr>
        <w:t xml:space="preserve">вспомогательная </w:t>
      </w:r>
      <w:r w:rsidR="00CB3F4F" w:rsidRPr="00C81B7B">
        <w:rPr>
          <w:color w:val="000000"/>
          <w:sz w:val="28"/>
          <w:szCs w:val="28"/>
        </w:rPr>
        <w:t>навигация</w:t>
      </w:r>
      <w:r w:rsidRPr="00C81B7B">
        <w:rPr>
          <w:color w:val="000000"/>
          <w:sz w:val="28"/>
          <w:szCs w:val="28"/>
        </w:rPr>
        <w:t>,</w:t>
      </w:r>
    </w:p>
    <w:p w:rsidR="00C81B7B" w:rsidRPr="00C81B7B" w:rsidRDefault="00C81B7B" w:rsidP="00594433">
      <w:pPr>
        <w:pStyle w:val="syn"/>
        <w:numPr>
          <w:ilvl w:val="0"/>
          <w:numId w:val="40"/>
        </w:numPr>
        <w:tabs>
          <w:tab w:val="left" w:pos="426"/>
          <w:tab w:val="left" w:pos="993"/>
        </w:tabs>
        <w:spacing w:before="0" w:beforeAutospacing="0" w:after="0" w:afterAutospacing="0"/>
        <w:ind w:left="0" w:firstLine="709"/>
        <w:jc w:val="both"/>
        <w:rPr>
          <w:color w:val="000000"/>
          <w:sz w:val="28"/>
          <w:szCs w:val="28"/>
        </w:rPr>
      </w:pPr>
      <w:r w:rsidRPr="00C81B7B">
        <w:rPr>
          <w:color w:val="000000"/>
          <w:sz w:val="28"/>
          <w:szCs w:val="28"/>
        </w:rPr>
        <w:t>фильтры категорий, ценовых границ и т. п.,</w:t>
      </w:r>
    </w:p>
    <w:p w:rsidR="00C81B7B" w:rsidRPr="00C81B7B" w:rsidRDefault="00C81B7B" w:rsidP="00594433">
      <w:pPr>
        <w:pStyle w:val="syn"/>
        <w:numPr>
          <w:ilvl w:val="0"/>
          <w:numId w:val="40"/>
        </w:numPr>
        <w:tabs>
          <w:tab w:val="left" w:pos="426"/>
          <w:tab w:val="left" w:pos="993"/>
        </w:tabs>
        <w:spacing w:before="0" w:beforeAutospacing="0" w:after="0" w:afterAutospacing="0"/>
        <w:ind w:left="0" w:firstLine="709"/>
        <w:jc w:val="both"/>
        <w:rPr>
          <w:color w:val="000000"/>
          <w:sz w:val="28"/>
          <w:szCs w:val="28"/>
        </w:rPr>
      </w:pPr>
      <w:r w:rsidRPr="00C81B7B">
        <w:rPr>
          <w:color w:val="000000"/>
          <w:sz w:val="28"/>
          <w:szCs w:val="28"/>
        </w:rPr>
        <w:t>ссылки по теме,</w:t>
      </w:r>
    </w:p>
    <w:p w:rsidR="00CB3F4F" w:rsidRDefault="00C81B7B" w:rsidP="00594433">
      <w:pPr>
        <w:pStyle w:val="syn"/>
        <w:numPr>
          <w:ilvl w:val="0"/>
          <w:numId w:val="40"/>
        </w:numPr>
        <w:tabs>
          <w:tab w:val="left" w:pos="426"/>
          <w:tab w:val="left" w:pos="993"/>
        </w:tabs>
        <w:spacing w:before="0" w:beforeAutospacing="0" w:after="0" w:afterAutospacing="0"/>
        <w:ind w:left="0" w:firstLine="709"/>
        <w:jc w:val="both"/>
        <w:rPr>
          <w:color w:val="000000"/>
          <w:sz w:val="28"/>
          <w:szCs w:val="28"/>
        </w:rPr>
      </w:pPr>
      <w:r w:rsidRPr="00C81B7B">
        <w:rPr>
          <w:color w:val="000000"/>
          <w:sz w:val="28"/>
          <w:szCs w:val="28"/>
        </w:rPr>
        <w:t xml:space="preserve">«толстый» футер, дублирующий элементы глобальной, локальной и вспомогательной навигации </w:t>
      </w:r>
      <w:r w:rsidR="00CB3F4F">
        <w:rPr>
          <w:color w:val="000000"/>
          <w:sz w:val="28"/>
          <w:szCs w:val="28"/>
        </w:rPr>
        <w:t>в собственно «подвале» страницы.</w:t>
      </w:r>
    </w:p>
    <w:p w:rsidR="00C81B7B" w:rsidRDefault="00C81B7B" w:rsidP="00594433">
      <w:pPr>
        <w:pStyle w:val="syn"/>
        <w:tabs>
          <w:tab w:val="left" w:pos="426"/>
        </w:tabs>
        <w:spacing w:before="0" w:beforeAutospacing="0" w:after="0" w:afterAutospacing="0"/>
        <w:ind w:firstLine="709"/>
        <w:jc w:val="both"/>
        <w:rPr>
          <w:color w:val="000000"/>
          <w:sz w:val="28"/>
          <w:szCs w:val="28"/>
        </w:rPr>
      </w:pPr>
      <w:r w:rsidRPr="00C81B7B">
        <w:rPr>
          <w:color w:val="000000"/>
          <w:sz w:val="28"/>
          <w:szCs w:val="28"/>
        </w:rPr>
        <w:t>Каждый сайт может содержать несколько видов навигации. При этом нет обязательных требований к месту расположения, но есть устоявшиеся представления о том, где обычно находится тот или иной блок навигации. Расположение блоков управления</w:t>
      </w:r>
      <w:r w:rsidR="000F6928">
        <w:rPr>
          <w:color w:val="000000"/>
          <w:sz w:val="28"/>
          <w:szCs w:val="28"/>
        </w:rPr>
        <w:t>,</w:t>
      </w:r>
      <w:r w:rsidRPr="00C81B7B">
        <w:rPr>
          <w:color w:val="000000"/>
          <w:sz w:val="28"/>
          <w:szCs w:val="28"/>
        </w:rPr>
        <w:t xml:space="preserve"> как правило</w:t>
      </w:r>
      <w:r w:rsidR="000F6928">
        <w:rPr>
          <w:color w:val="000000"/>
          <w:sz w:val="28"/>
          <w:szCs w:val="28"/>
        </w:rPr>
        <w:t>,</w:t>
      </w:r>
      <w:r w:rsidRPr="00C81B7B">
        <w:rPr>
          <w:color w:val="000000"/>
          <w:sz w:val="28"/>
          <w:szCs w:val="28"/>
        </w:rPr>
        <w:t xml:space="preserve"> подчинено обычной логике – подобное с подобным, близкое по смыслу – близко по месту.</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i/>
          <w:color w:val="000000"/>
          <w:sz w:val="28"/>
          <w:szCs w:val="28"/>
        </w:rPr>
        <w:t>Меню</w:t>
      </w:r>
      <w:r>
        <w:rPr>
          <w:color w:val="000000"/>
          <w:sz w:val="28"/>
          <w:szCs w:val="28"/>
        </w:rPr>
        <w:t xml:space="preserve"> – о</w:t>
      </w:r>
      <w:r w:rsidRPr="00712956">
        <w:rPr>
          <w:color w:val="000000"/>
          <w:sz w:val="28"/>
          <w:szCs w:val="28"/>
        </w:rPr>
        <w:t xml:space="preserve">сновной тип навигации. Обычно на сайте есть как минимум одно меню – главное меню сайта. </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color w:val="000000"/>
          <w:sz w:val="28"/>
          <w:szCs w:val="28"/>
        </w:rPr>
        <w:t>Кроме главного меню, на внутренних страницах обычно существует ещ</w:t>
      </w:r>
      <w:r w:rsidR="000F6928">
        <w:rPr>
          <w:color w:val="000000"/>
          <w:sz w:val="28"/>
          <w:szCs w:val="28"/>
        </w:rPr>
        <w:t>е</w:t>
      </w:r>
      <w:r w:rsidRPr="00712956">
        <w:rPr>
          <w:color w:val="000000"/>
          <w:sz w:val="28"/>
          <w:szCs w:val="28"/>
        </w:rPr>
        <w:t xml:space="preserve"> и внутреннее меню (меню раздела), которое может быть различных типов, о которых можно прочитать ниже.</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color w:val="000000"/>
          <w:sz w:val="28"/>
          <w:szCs w:val="28"/>
        </w:rPr>
        <w:t xml:space="preserve">В последнее время, дополнительно к главному меню часто добавляют меню задач или направлений. Особенно это полезно, когда круг задач можно сузить или сгруппировать. Например, для сайтов банков уже стало стандартом, когда кроме стандартного меню, есть разделы «Для физических лиц», «Для юридических лиц», «Для кредитных организаций» </w:t>
      </w:r>
      <w:r>
        <w:rPr>
          <w:color w:val="000000"/>
          <w:sz w:val="28"/>
          <w:szCs w:val="28"/>
        </w:rPr>
        <w:t>–</w:t>
      </w:r>
      <w:r w:rsidRPr="00712956">
        <w:rPr>
          <w:color w:val="000000"/>
          <w:sz w:val="28"/>
          <w:szCs w:val="28"/>
        </w:rPr>
        <w:t xml:space="preserve"> это меню направлений.</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i/>
          <w:color w:val="000000"/>
          <w:sz w:val="28"/>
          <w:szCs w:val="28"/>
        </w:rPr>
        <w:t>Меню задач</w:t>
      </w:r>
      <w:r w:rsidRPr="00712956">
        <w:rPr>
          <w:color w:val="000000"/>
          <w:sz w:val="28"/>
          <w:szCs w:val="28"/>
        </w:rPr>
        <w:t xml:space="preserve"> – группа ссылок на страницы, посвящённые одной из задач, с которыми посетители приходят на сайт. Применительно к банкам это может быть «Вложить деньги», «Получить кредит», «Перевести деньги». Для других отраслей это будут совершенно другие пункты, но смысл остаётся – сразу дать посетителю то, что он хочет.</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i/>
          <w:color w:val="000000"/>
          <w:sz w:val="28"/>
          <w:szCs w:val="28"/>
        </w:rPr>
        <w:t>Строка пути</w:t>
      </w:r>
      <w:r>
        <w:rPr>
          <w:color w:val="000000"/>
          <w:sz w:val="28"/>
          <w:szCs w:val="28"/>
        </w:rPr>
        <w:t>. Э</w:t>
      </w:r>
      <w:r w:rsidRPr="00712956">
        <w:rPr>
          <w:color w:val="000000"/>
          <w:sz w:val="28"/>
          <w:szCs w:val="28"/>
        </w:rPr>
        <w:t>то путь до главной страницы или корневого раздела. Такая навигация нужна в тех случаях, когда до какой-либо информации путь занимает больше двух-трёх кликов. Особенно она полезна, когда внутреннее меню сайта отсутствует или не позволяет перейти на раздел выше.</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i/>
          <w:color w:val="000000"/>
          <w:sz w:val="28"/>
          <w:szCs w:val="28"/>
        </w:rPr>
        <w:t>Вспомогательная навигация (стандартные иконки).</w:t>
      </w:r>
      <w:r>
        <w:rPr>
          <w:color w:val="000000"/>
          <w:sz w:val="28"/>
          <w:szCs w:val="28"/>
        </w:rPr>
        <w:t xml:space="preserve"> </w:t>
      </w:r>
      <w:r w:rsidRPr="00712956">
        <w:rPr>
          <w:color w:val="000000"/>
          <w:sz w:val="28"/>
          <w:szCs w:val="28"/>
        </w:rPr>
        <w:t>Элементы такой навигации обычно представляют собой иконки специальных разделов сайта, таких как главная страница, отправка письма, карта сайта, поиск по сайту. Редко что-то другое. Иногда добавляют расшифровку текстом. Смысл в такой навигации есть не всегда, однако в некоторых случаях она позволяет избежать дополнительной визуальной нагрузки, оставив важные элементы в поле зрения посетителя.</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i/>
          <w:color w:val="000000"/>
          <w:sz w:val="28"/>
          <w:szCs w:val="28"/>
        </w:rPr>
        <w:t>Акцидентная навигация</w:t>
      </w:r>
      <w:r>
        <w:rPr>
          <w:color w:val="000000"/>
          <w:sz w:val="28"/>
          <w:szCs w:val="28"/>
        </w:rPr>
        <w:t xml:space="preserve">. </w:t>
      </w:r>
      <w:r w:rsidRPr="00712956">
        <w:rPr>
          <w:color w:val="000000"/>
          <w:sz w:val="28"/>
          <w:szCs w:val="28"/>
        </w:rPr>
        <w:t xml:space="preserve">Сюда входят различные графические и текстовые блоки, помогающие привлечь внимание и выделить некоторые разделы сайта. </w:t>
      </w:r>
      <w:r w:rsidRPr="00712956">
        <w:rPr>
          <w:color w:val="000000"/>
          <w:sz w:val="28"/>
          <w:szCs w:val="28"/>
        </w:rPr>
        <w:lastRenderedPageBreak/>
        <w:t>Например, вы хотите информировать посетителей о новой акции или новом товаре, тогда можно на всех страницах сайта разместить небольшой блок, который будет привлекать внимание даже тех, кто не видел раздел «Новости», и посетитель не пропустит важную для него информацию.</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i/>
          <w:color w:val="000000"/>
          <w:sz w:val="28"/>
          <w:szCs w:val="28"/>
        </w:rPr>
        <w:t>Контекстная навигация</w:t>
      </w:r>
      <w:r>
        <w:rPr>
          <w:color w:val="000000"/>
          <w:sz w:val="28"/>
          <w:szCs w:val="28"/>
        </w:rPr>
        <w:t xml:space="preserve">. </w:t>
      </w:r>
      <w:r w:rsidRPr="00712956">
        <w:rPr>
          <w:color w:val="000000"/>
          <w:sz w:val="28"/>
          <w:szCs w:val="28"/>
        </w:rPr>
        <w:t>Очень полезный, но, к сожалению, редко применяемый вид навигации. Представляет собой ссылки на разделы, тематически связанные с текущим. Например, при просмотре каталога товаров сайт может показать другие товары, которые часто покупают совместно с текущим.</w:t>
      </w:r>
    </w:p>
    <w:p w:rsidR="00712956" w:rsidRPr="00712956" w:rsidRDefault="00712956" w:rsidP="00594433">
      <w:pPr>
        <w:pStyle w:val="syn"/>
        <w:tabs>
          <w:tab w:val="left" w:pos="426"/>
        </w:tabs>
        <w:spacing w:before="0" w:beforeAutospacing="0" w:after="0" w:afterAutospacing="0"/>
        <w:ind w:firstLine="709"/>
        <w:jc w:val="both"/>
        <w:rPr>
          <w:color w:val="000000"/>
          <w:sz w:val="28"/>
          <w:szCs w:val="28"/>
        </w:rPr>
      </w:pPr>
      <w:r w:rsidRPr="00712956">
        <w:rPr>
          <w:i/>
          <w:color w:val="000000"/>
          <w:sz w:val="28"/>
          <w:szCs w:val="28"/>
        </w:rPr>
        <w:t>Межтекстовая навигация (гипертекст).</w:t>
      </w:r>
      <w:r>
        <w:rPr>
          <w:color w:val="000000"/>
          <w:sz w:val="28"/>
          <w:szCs w:val="28"/>
        </w:rPr>
        <w:t xml:space="preserve"> </w:t>
      </w:r>
      <w:r w:rsidRPr="00712956">
        <w:rPr>
          <w:color w:val="000000"/>
          <w:sz w:val="28"/>
          <w:szCs w:val="28"/>
        </w:rPr>
        <w:t xml:space="preserve">Принцип межтекстовой навигации прост – ссылки между страницами расположены в тексте самих страниц. </w:t>
      </w:r>
    </w:p>
    <w:p w:rsidR="002E7B3F" w:rsidRDefault="00712956" w:rsidP="00594433">
      <w:pPr>
        <w:pStyle w:val="syn"/>
        <w:tabs>
          <w:tab w:val="left" w:pos="426"/>
        </w:tabs>
        <w:spacing w:before="0" w:beforeAutospacing="0" w:after="0" w:afterAutospacing="0"/>
        <w:ind w:firstLine="709"/>
        <w:jc w:val="both"/>
        <w:rPr>
          <w:color w:val="000000"/>
          <w:sz w:val="28"/>
          <w:szCs w:val="28"/>
        </w:rPr>
      </w:pPr>
      <w:r>
        <w:rPr>
          <w:color w:val="000000"/>
          <w:sz w:val="28"/>
          <w:szCs w:val="28"/>
        </w:rPr>
        <w:t>Таким образом, н</w:t>
      </w:r>
      <w:r w:rsidR="009D48C0" w:rsidRPr="009D48C0">
        <w:rPr>
          <w:color w:val="000000"/>
          <w:sz w:val="28"/>
          <w:szCs w:val="28"/>
        </w:rPr>
        <w:t xml:space="preserve">авигация </w:t>
      </w:r>
      <w:r w:rsidR="009D48C0">
        <w:rPr>
          <w:color w:val="000000"/>
          <w:sz w:val="28"/>
          <w:szCs w:val="28"/>
        </w:rPr>
        <w:t>п</w:t>
      </w:r>
      <w:r w:rsidR="009D48C0" w:rsidRPr="009D48C0">
        <w:rPr>
          <w:color w:val="000000"/>
          <w:sz w:val="28"/>
          <w:szCs w:val="28"/>
        </w:rPr>
        <w:t>р</w:t>
      </w:r>
      <w:r w:rsidR="009D48C0">
        <w:rPr>
          <w:color w:val="000000"/>
          <w:sz w:val="28"/>
          <w:szCs w:val="28"/>
        </w:rPr>
        <w:t>именительно к сайтам</w:t>
      </w:r>
      <w:r w:rsidR="009D48C0" w:rsidRPr="009D48C0">
        <w:rPr>
          <w:color w:val="000000"/>
          <w:sz w:val="28"/>
          <w:szCs w:val="28"/>
        </w:rPr>
        <w:t xml:space="preserve"> означает способ перехода от одной страницы к другой и все промежуточные действия, включая мыслительные процессы в это время. Идеальная навигация по сайту должна быть элементарно простой и моментально быстрой. </w:t>
      </w:r>
    </w:p>
    <w:p w:rsidR="00936F25" w:rsidRPr="000F6928" w:rsidRDefault="000F6928" w:rsidP="004D719D">
      <w:pPr>
        <w:spacing w:before="240" w:after="120"/>
        <w:ind w:firstLine="709"/>
        <w:jc w:val="both"/>
        <w:rPr>
          <w:b/>
          <w:sz w:val="28"/>
          <w:szCs w:val="28"/>
        </w:rPr>
      </w:pPr>
      <w:r>
        <w:rPr>
          <w:b/>
          <w:sz w:val="28"/>
          <w:szCs w:val="28"/>
        </w:rPr>
        <w:t xml:space="preserve">2. </w:t>
      </w:r>
      <w:r w:rsidR="00936F25" w:rsidRPr="000F6928">
        <w:rPr>
          <w:b/>
          <w:sz w:val="28"/>
          <w:szCs w:val="28"/>
        </w:rPr>
        <w:t>П</w:t>
      </w:r>
      <w:r w:rsidR="00AA6678" w:rsidRPr="000F6928">
        <w:rPr>
          <w:b/>
          <w:sz w:val="28"/>
          <w:szCs w:val="28"/>
        </w:rPr>
        <w:t>ример</w:t>
      </w:r>
      <w:r w:rsidR="00936F25" w:rsidRPr="000F6928">
        <w:rPr>
          <w:b/>
          <w:sz w:val="28"/>
          <w:szCs w:val="28"/>
        </w:rPr>
        <w:t xml:space="preserve"> выполнения работы</w:t>
      </w:r>
    </w:p>
    <w:p w:rsidR="00464D8A" w:rsidRDefault="00CF7DDC" w:rsidP="00594433">
      <w:pPr>
        <w:ind w:firstLine="709"/>
        <w:jc w:val="both"/>
        <w:rPr>
          <w:rFonts w:eastAsia="Calibri"/>
          <w:b/>
          <w:bCs/>
          <w:sz w:val="28"/>
          <w:szCs w:val="28"/>
        </w:rPr>
      </w:pPr>
      <w:r w:rsidRPr="00CF7DDC">
        <w:rPr>
          <w:rFonts w:eastAsia="Calibri"/>
          <w:bCs/>
          <w:sz w:val="30"/>
          <w:szCs w:val="30"/>
        </w:rPr>
        <w:t>Определение функциональности</w:t>
      </w:r>
      <w:r w:rsidRPr="001A2709">
        <w:rPr>
          <w:rFonts w:eastAsia="Calibri"/>
          <w:b/>
          <w:bCs/>
          <w:sz w:val="30"/>
          <w:szCs w:val="30"/>
        </w:rPr>
        <w:t xml:space="preserve"> </w:t>
      </w:r>
      <w:r w:rsidR="009A26E1" w:rsidRPr="006037E4">
        <w:rPr>
          <w:bCs/>
          <w:kern w:val="36"/>
          <w:sz w:val="28"/>
          <w:szCs w:val="28"/>
        </w:rPr>
        <w:t>интернет-</w:t>
      </w:r>
      <w:r w:rsidR="009A26E1">
        <w:rPr>
          <w:bCs/>
          <w:kern w:val="36"/>
          <w:sz w:val="28"/>
          <w:szCs w:val="28"/>
        </w:rPr>
        <w:t>журнала,</w:t>
      </w:r>
      <w:r w:rsidR="009A26E1" w:rsidRPr="009A26E1">
        <w:rPr>
          <w:rFonts w:eastAsia="Calibri"/>
          <w:sz w:val="28"/>
          <w:szCs w:val="28"/>
        </w:rPr>
        <w:t xml:space="preserve"> </w:t>
      </w:r>
      <w:r w:rsidR="009A26E1">
        <w:rPr>
          <w:rFonts w:eastAsia="Calibri"/>
          <w:sz w:val="28"/>
          <w:szCs w:val="28"/>
        </w:rPr>
        <w:t>посвященного новостям в сфере науки, научной фантастики, космических открытий, робототехники и т. п</w:t>
      </w:r>
      <w:r w:rsidR="009A26E1">
        <w:rPr>
          <w:bCs/>
          <w:kern w:val="36"/>
          <w:sz w:val="28"/>
          <w:szCs w:val="28"/>
        </w:rPr>
        <w:t>.</w:t>
      </w:r>
      <w:r w:rsidR="001E7604">
        <w:rPr>
          <w:bCs/>
          <w:kern w:val="36"/>
          <w:sz w:val="28"/>
          <w:szCs w:val="28"/>
        </w:rPr>
        <w:t xml:space="preserve"> </w:t>
      </w:r>
      <w:r w:rsidR="00464D8A">
        <w:rPr>
          <w:rFonts w:eastAsia="Calibri"/>
          <w:sz w:val="28"/>
          <w:szCs w:val="28"/>
        </w:rPr>
        <w:t xml:space="preserve">Необходимо создать сайт для доступа через интернет к материалам изданных журналов, на котором читатели могли бы просматривать статьи, видео, а </w:t>
      </w:r>
      <w:r w:rsidR="003D23FA">
        <w:rPr>
          <w:rFonts w:eastAsia="Calibri"/>
          <w:sz w:val="28"/>
          <w:szCs w:val="28"/>
        </w:rPr>
        <w:t>также</w:t>
      </w:r>
      <w:r w:rsidR="00464D8A">
        <w:rPr>
          <w:rFonts w:eastAsia="Calibri"/>
          <w:sz w:val="28"/>
          <w:szCs w:val="28"/>
        </w:rPr>
        <w:t xml:space="preserve"> оформить подписку.</w:t>
      </w:r>
      <w:r w:rsidR="008E3634">
        <w:rPr>
          <w:rFonts w:eastAsia="Calibri"/>
          <w:sz w:val="28"/>
          <w:szCs w:val="28"/>
        </w:rPr>
        <w:t xml:space="preserve"> </w:t>
      </w:r>
      <w:r w:rsidR="00464D8A">
        <w:rPr>
          <w:rFonts w:eastAsia="Calibri"/>
          <w:sz w:val="28"/>
          <w:szCs w:val="28"/>
        </w:rPr>
        <w:t xml:space="preserve">Пользователям должно быть удобно искать и читать статьи, переключаться между разделами. </w:t>
      </w:r>
    </w:p>
    <w:p w:rsidR="00464D8A" w:rsidRPr="00B95AE9" w:rsidRDefault="00464D8A" w:rsidP="00594433">
      <w:pPr>
        <w:suppressAutoHyphens/>
        <w:ind w:firstLine="709"/>
        <w:jc w:val="both"/>
        <w:rPr>
          <w:rFonts w:eastAsia="Calibri"/>
          <w:color w:val="000000"/>
          <w:sz w:val="28"/>
          <w:szCs w:val="28"/>
        </w:rPr>
      </w:pPr>
      <w:r w:rsidRPr="00B95AE9">
        <w:rPr>
          <w:rFonts w:eastAsia="Calibri"/>
          <w:bCs/>
          <w:color w:val="000000"/>
          <w:sz w:val="28"/>
          <w:szCs w:val="28"/>
        </w:rPr>
        <w:t xml:space="preserve">Функциональность сайта: </w:t>
      </w:r>
    </w:p>
    <w:p w:rsidR="00464D8A" w:rsidRDefault="00464D8A" w:rsidP="00594433">
      <w:pPr>
        <w:suppressAutoHyphens/>
        <w:ind w:firstLine="709"/>
        <w:jc w:val="both"/>
        <w:rPr>
          <w:rFonts w:eastAsia="Calibri"/>
          <w:color w:val="000000"/>
          <w:sz w:val="28"/>
          <w:szCs w:val="28"/>
        </w:rPr>
      </w:pPr>
      <w:r>
        <w:rPr>
          <w:rFonts w:eastAsia="Calibri"/>
          <w:color w:val="000000"/>
          <w:sz w:val="28"/>
          <w:szCs w:val="28"/>
        </w:rPr>
        <w:t>Исходя из целей и задач посетителей сайта, можно сформулировать следующий перечень функций, необходимых на сайте:</w:t>
      </w:r>
    </w:p>
    <w:p w:rsidR="009E4E73"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просмотр текущего выпуска журнала</w:t>
      </w:r>
      <w:r w:rsidR="00DE0766">
        <w:rPr>
          <w:rFonts w:eastAsia="Calibri"/>
          <w:color w:val="000000"/>
          <w:sz w:val="28"/>
          <w:szCs w:val="28"/>
        </w:rPr>
        <w:t>;</w:t>
      </w:r>
    </w:p>
    <w:p w:rsidR="009E4E73"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переход к разделу</w:t>
      </w:r>
      <w:r w:rsidR="00DE0766">
        <w:rPr>
          <w:rFonts w:eastAsia="Calibri"/>
          <w:color w:val="000000"/>
          <w:sz w:val="28"/>
          <w:szCs w:val="28"/>
        </w:rPr>
        <w:t>;</w:t>
      </w:r>
      <w:r>
        <w:rPr>
          <w:rFonts w:eastAsia="Calibri"/>
          <w:color w:val="000000"/>
          <w:sz w:val="28"/>
          <w:szCs w:val="28"/>
        </w:rPr>
        <w:t xml:space="preserve"> </w:t>
      </w:r>
    </w:p>
    <w:p w:rsidR="009E4E73"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переход к статье</w:t>
      </w:r>
      <w:r w:rsidR="00DE0766">
        <w:rPr>
          <w:rFonts w:eastAsia="Calibri"/>
          <w:color w:val="000000"/>
          <w:sz w:val="28"/>
          <w:szCs w:val="28"/>
        </w:rPr>
        <w:t>;</w:t>
      </w:r>
    </w:p>
    <w:p w:rsidR="00464D8A"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 xml:space="preserve">просмотр </w:t>
      </w:r>
      <w:r w:rsidR="00464D8A">
        <w:rPr>
          <w:rFonts w:eastAsia="Calibri"/>
          <w:color w:val="000000"/>
          <w:sz w:val="28"/>
          <w:szCs w:val="28"/>
        </w:rPr>
        <w:t>статьи</w:t>
      </w:r>
      <w:r w:rsidR="00DE0766">
        <w:rPr>
          <w:rFonts w:eastAsia="Calibri"/>
          <w:color w:val="000000"/>
          <w:sz w:val="28"/>
          <w:szCs w:val="28"/>
        </w:rPr>
        <w:t>;</w:t>
      </w:r>
      <w:r w:rsidR="00464D8A">
        <w:rPr>
          <w:rFonts w:eastAsia="Calibri"/>
          <w:color w:val="000000"/>
          <w:sz w:val="28"/>
          <w:szCs w:val="28"/>
        </w:rPr>
        <w:t xml:space="preserve"> </w:t>
      </w:r>
    </w:p>
    <w:p w:rsidR="00464D8A" w:rsidRDefault="00464D8A"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поиск статьи по названию</w:t>
      </w:r>
      <w:r w:rsidR="00DE0766">
        <w:rPr>
          <w:rFonts w:eastAsia="Calibri"/>
          <w:color w:val="000000"/>
          <w:sz w:val="28"/>
          <w:szCs w:val="28"/>
        </w:rPr>
        <w:t>;</w:t>
      </w:r>
    </w:p>
    <w:p w:rsidR="004C74B8"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комментирование статьи</w:t>
      </w:r>
      <w:r w:rsidR="00DE0766">
        <w:rPr>
          <w:rFonts w:eastAsia="Calibri"/>
          <w:color w:val="000000"/>
          <w:sz w:val="28"/>
          <w:szCs w:val="28"/>
        </w:rPr>
        <w:t>;</w:t>
      </w:r>
      <w:r w:rsidR="00464D8A">
        <w:rPr>
          <w:rFonts w:eastAsia="Calibri"/>
          <w:color w:val="000000"/>
          <w:sz w:val="28"/>
          <w:szCs w:val="28"/>
        </w:rPr>
        <w:t xml:space="preserve"> </w:t>
      </w:r>
    </w:p>
    <w:p w:rsidR="00464D8A"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 xml:space="preserve">просмотр </w:t>
      </w:r>
      <w:r w:rsidR="00464D8A">
        <w:rPr>
          <w:rFonts w:eastAsia="Calibri"/>
          <w:color w:val="000000"/>
          <w:sz w:val="28"/>
          <w:szCs w:val="28"/>
        </w:rPr>
        <w:t>статьи</w:t>
      </w:r>
      <w:r w:rsidR="00BA0B35">
        <w:rPr>
          <w:rFonts w:eastAsia="Calibri"/>
          <w:color w:val="000000"/>
          <w:sz w:val="28"/>
          <w:szCs w:val="28"/>
        </w:rPr>
        <w:t>,</w:t>
      </w:r>
      <w:r w:rsidR="00464D8A">
        <w:rPr>
          <w:rFonts w:eastAsia="Calibri"/>
          <w:color w:val="000000"/>
          <w:sz w:val="28"/>
          <w:szCs w:val="28"/>
        </w:rPr>
        <w:t xml:space="preserve"> </w:t>
      </w:r>
      <w:r>
        <w:rPr>
          <w:rFonts w:eastAsia="Calibri"/>
          <w:color w:val="000000"/>
          <w:sz w:val="28"/>
          <w:szCs w:val="28"/>
        </w:rPr>
        <w:t xml:space="preserve">похожей </w:t>
      </w:r>
      <w:r w:rsidR="00464D8A">
        <w:rPr>
          <w:rFonts w:eastAsia="Calibri"/>
          <w:color w:val="000000"/>
          <w:sz w:val="28"/>
          <w:szCs w:val="28"/>
        </w:rPr>
        <w:t xml:space="preserve">с выбранной </w:t>
      </w:r>
      <w:r w:rsidR="00867DCB">
        <w:rPr>
          <w:rFonts w:eastAsia="Calibri"/>
          <w:color w:val="000000"/>
          <w:sz w:val="28"/>
          <w:szCs w:val="28"/>
        </w:rPr>
        <w:t>статьей</w:t>
      </w:r>
      <w:r w:rsidR="00DE0766">
        <w:rPr>
          <w:rFonts w:eastAsia="Calibri"/>
          <w:color w:val="000000"/>
          <w:sz w:val="28"/>
          <w:szCs w:val="28"/>
        </w:rPr>
        <w:t>;</w:t>
      </w:r>
      <w:r w:rsidR="00867DCB">
        <w:rPr>
          <w:rFonts w:eastAsia="Calibri"/>
          <w:color w:val="000000"/>
          <w:sz w:val="28"/>
          <w:szCs w:val="28"/>
        </w:rPr>
        <w:t xml:space="preserve"> </w:t>
      </w:r>
    </w:p>
    <w:p w:rsidR="00464D8A" w:rsidRDefault="00464D8A"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переход к видео</w:t>
      </w:r>
      <w:r w:rsidR="00DE0766">
        <w:rPr>
          <w:rFonts w:eastAsia="Calibri"/>
          <w:color w:val="000000"/>
          <w:sz w:val="28"/>
          <w:szCs w:val="28"/>
        </w:rPr>
        <w:t>;</w:t>
      </w:r>
      <w:r>
        <w:rPr>
          <w:rFonts w:eastAsia="Calibri"/>
          <w:color w:val="000000"/>
          <w:sz w:val="28"/>
          <w:szCs w:val="28"/>
        </w:rPr>
        <w:t xml:space="preserve"> </w:t>
      </w:r>
    </w:p>
    <w:p w:rsidR="009E4E73"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просмотр видео</w:t>
      </w:r>
      <w:r w:rsidR="00DE0766">
        <w:rPr>
          <w:rFonts w:eastAsia="Calibri"/>
          <w:color w:val="000000"/>
          <w:sz w:val="28"/>
          <w:szCs w:val="28"/>
        </w:rPr>
        <w:t>;</w:t>
      </w:r>
    </w:p>
    <w:p w:rsidR="00464D8A" w:rsidRDefault="00464D8A"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комментирование видео</w:t>
      </w:r>
      <w:r w:rsidR="00DE0766">
        <w:rPr>
          <w:rFonts w:eastAsia="Calibri"/>
          <w:color w:val="000000"/>
          <w:sz w:val="28"/>
          <w:szCs w:val="28"/>
        </w:rPr>
        <w:t>;</w:t>
      </w:r>
      <w:r>
        <w:rPr>
          <w:rFonts w:eastAsia="Calibri"/>
          <w:color w:val="000000"/>
          <w:sz w:val="28"/>
          <w:szCs w:val="28"/>
        </w:rPr>
        <w:t xml:space="preserve"> </w:t>
      </w:r>
    </w:p>
    <w:p w:rsidR="00464D8A" w:rsidRDefault="00DE0766"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переход к архиву;</w:t>
      </w:r>
    </w:p>
    <w:p w:rsidR="00464D8A" w:rsidRDefault="00464D8A"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фильтрация старых номеров</w:t>
      </w:r>
      <w:r w:rsidR="00DE0766">
        <w:rPr>
          <w:rFonts w:eastAsia="Calibri"/>
          <w:color w:val="000000"/>
          <w:sz w:val="28"/>
          <w:szCs w:val="28"/>
        </w:rPr>
        <w:t>;</w:t>
      </w:r>
      <w:r>
        <w:rPr>
          <w:rFonts w:eastAsia="Calibri"/>
          <w:color w:val="000000"/>
          <w:sz w:val="28"/>
          <w:szCs w:val="28"/>
        </w:rPr>
        <w:t xml:space="preserve"> </w:t>
      </w:r>
    </w:p>
    <w:p w:rsidR="009E4E73"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просмотр архивного номера</w:t>
      </w:r>
      <w:r w:rsidR="00DE0766">
        <w:rPr>
          <w:rFonts w:eastAsia="Calibri"/>
          <w:color w:val="000000"/>
          <w:sz w:val="28"/>
          <w:szCs w:val="28"/>
        </w:rPr>
        <w:t>;</w:t>
      </w:r>
    </w:p>
    <w:p w:rsidR="009E4E73" w:rsidRDefault="009E4E73"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скачивание архивного номера</w:t>
      </w:r>
      <w:r w:rsidR="00DE0766">
        <w:rPr>
          <w:rFonts w:eastAsia="Calibri"/>
          <w:color w:val="000000"/>
          <w:sz w:val="28"/>
          <w:szCs w:val="28"/>
        </w:rPr>
        <w:t>;</w:t>
      </w:r>
    </w:p>
    <w:p w:rsidR="00E72D3B" w:rsidRDefault="00E72D3B"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регистрация на сайте</w:t>
      </w:r>
      <w:r w:rsidR="00DE0766">
        <w:rPr>
          <w:rFonts w:eastAsia="Calibri"/>
          <w:color w:val="000000"/>
          <w:sz w:val="28"/>
          <w:szCs w:val="28"/>
        </w:rPr>
        <w:t>;</w:t>
      </w:r>
    </w:p>
    <w:p w:rsidR="00BA0B35" w:rsidRDefault="00BA0B35"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авторизация на сайте</w:t>
      </w:r>
      <w:r>
        <w:rPr>
          <w:rFonts w:eastAsia="Calibri"/>
          <w:color w:val="000000"/>
          <w:sz w:val="28"/>
          <w:szCs w:val="28"/>
          <w:lang w:val="en-US"/>
        </w:rPr>
        <w:t>;</w:t>
      </w:r>
    </w:p>
    <w:p w:rsidR="00BA0B35" w:rsidRDefault="00BA0B35" w:rsidP="00BA0B35">
      <w:pPr>
        <w:numPr>
          <w:ilvl w:val="0"/>
          <w:numId w:val="27"/>
        </w:numPr>
        <w:tabs>
          <w:tab w:val="clear" w:pos="720"/>
          <w:tab w:val="num" w:pos="0"/>
          <w:tab w:val="left" w:pos="1134"/>
        </w:tabs>
        <w:suppressAutoHyphens/>
        <w:ind w:left="0" w:firstLine="709"/>
        <w:jc w:val="both"/>
        <w:rPr>
          <w:rFonts w:eastAsia="Calibri"/>
          <w:color w:val="000000"/>
          <w:sz w:val="28"/>
          <w:szCs w:val="28"/>
        </w:rPr>
      </w:pPr>
      <w:r>
        <w:rPr>
          <w:rFonts w:eastAsia="Calibri"/>
          <w:color w:val="000000"/>
          <w:sz w:val="28"/>
          <w:szCs w:val="28"/>
        </w:rPr>
        <w:t>добавление статей в избранное;</w:t>
      </w:r>
    </w:p>
    <w:p w:rsidR="00464D8A" w:rsidRPr="00E72D3B" w:rsidRDefault="00D94945" w:rsidP="00BA0B35">
      <w:pPr>
        <w:numPr>
          <w:ilvl w:val="0"/>
          <w:numId w:val="27"/>
        </w:numPr>
        <w:tabs>
          <w:tab w:val="clear" w:pos="720"/>
          <w:tab w:val="num" w:pos="0"/>
          <w:tab w:val="left" w:pos="1134"/>
        </w:tabs>
        <w:suppressAutoHyphens/>
        <w:ind w:left="0" w:firstLine="709"/>
        <w:jc w:val="both"/>
      </w:pPr>
      <w:r>
        <w:rPr>
          <w:rFonts w:eastAsia="Calibri"/>
          <w:color w:val="000000"/>
          <w:sz w:val="28"/>
          <w:szCs w:val="28"/>
        </w:rPr>
        <w:t>оформление</w:t>
      </w:r>
      <w:r w:rsidR="00464D8A">
        <w:rPr>
          <w:rFonts w:eastAsia="Calibri"/>
          <w:color w:val="000000"/>
          <w:sz w:val="28"/>
          <w:szCs w:val="28"/>
        </w:rPr>
        <w:t xml:space="preserve"> подписк</w:t>
      </w:r>
      <w:r>
        <w:rPr>
          <w:rFonts w:eastAsia="Calibri"/>
          <w:color w:val="000000"/>
          <w:sz w:val="28"/>
          <w:szCs w:val="28"/>
        </w:rPr>
        <w:t>и</w:t>
      </w:r>
      <w:r w:rsidR="00464D8A">
        <w:rPr>
          <w:rFonts w:eastAsia="Calibri"/>
          <w:color w:val="000000"/>
          <w:sz w:val="28"/>
          <w:szCs w:val="28"/>
        </w:rPr>
        <w:t xml:space="preserve"> по почте или </w:t>
      </w:r>
      <w:r w:rsidR="00464D8A">
        <w:rPr>
          <w:rFonts w:eastAsia="Calibri"/>
          <w:color w:val="000000"/>
          <w:sz w:val="28"/>
          <w:szCs w:val="28"/>
          <w:lang w:val="en-US"/>
        </w:rPr>
        <w:t>E</w:t>
      </w:r>
      <w:r w:rsidR="00464D8A" w:rsidRPr="003A643A">
        <w:rPr>
          <w:rFonts w:eastAsia="Calibri"/>
          <w:color w:val="000000"/>
          <w:sz w:val="28"/>
          <w:szCs w:val="28"/>
        </w:rPr>
        <w:t>-</w:t>
      </w:r>
      <w:r w:rsidR="00464D8A">
        <w:rPr>
          <w:rFonts w:eastAsia="Calibri"/>
          <w:color w:val="000000"/>
          <w:sz w:val="28"/>
          <w:szCs w:val="28"/>
          <w:lang w:val="en-US"/>
        </w:rPr>
        <w:t>mail</w:t>
      </w:r>
      <w:r w:rsidR="00DE0766">
        <w:rPr>
          <w:rFonts w:eastAsia="Calibri"/>
          <w:color w:val="000000"/>
          <w:sz w:val="28"/>
          <w:szCs w:val="28"/>
        </w:rPr>
        <w:t>.</w:t>
      </w:r>
      <w:r w:rsidR="00464D8A">
        <w:rPr>
          <w:rFonts w:eastAsia="Calibri"/>
          <w:color w:val="000000"/>
          <w:sz w:val="28"/>
          <w:szCs w:val="28"/>
        </w:rPr>
        <w:t xml:space="preserve"> </w:t>
      </w:r>
    </w:p>
    <w:p w:rsidR="005654F3" w:rsidRDefault="00E72D3B" w:rsidP="00594433">
      <w:pPr>
        <w:suppressAutoHyphens/>
        <w:ind w:firstLine="709"/>
        <w:jc w:val="both"/>
        <w:rPr>
          <w:sz w:val="28"/>
          <w:szCs w:val="28"/>
        </w:rPr>
      </w:pPr>
      <w:r>
        <w:rPr>
          <w:rFonts w:eastAsia="Calibri"/>
          <w:color w:val="000000"/>
          <w:sz w:val="28"/>
          <w:szCs w:val="28"/>
        </w:rPr>
        <w:lastRenderedPageBreak/>
        <w:t>На основании п</w:t>
      </w:r>
      <w:r w:rsidR="009E4E73">
        <w:rPr>
          <w:rFonts w:eastAsia="Calibri"/>
          <w:color w:val="000000"/>
          <w:sz w:val="28"/>
          <w:szCs w:val="28"/>
        </w:rPr>
        <w:t>е</w:t>
      </w:r>
      <w:r>
        <w:rPr>
          <w:rFonts w:eastAsia="Calibri"/>
          <w:color w:val="000000"/>
          <w:sz w:val="28"/>
          <w:szCs w:val="28"/>
        </w:rPr>
        <w:t>речисле</w:t>
      </w:r>
      <w:r w:rsidR="009E4E73">
        <w:rPr>
          <w:rFonts w:eastAsia="Calibri"/>
          <w:color w:val="000000"/>
          <w:sz w:val="28"/>
          <w:szCs w:val="28"/>
        </w:rPr>
        <w:t>нных функций и группировки их была разработана информационная структура сайта, которая представлена</w:t>
      </w:r>
      <w:r w:rsidR="00867DCB">
        <w:rPr>
          <w:sz w:val="28"/>
          <w:szCs w:val="28"/>
        </w:rPr>
        <w:t xml:space="preserve"> </w:t>
      </w:r>
      <w:r w:rsidR="009E4E73">
        <w:rPr>
          <w:sz w:val="28"/>
          <w:szCs w:val="28"/>
        </w:rPr>
        <w:t>на рисунке 1</w:t>
      </w:r>
      <w:r w:rsidR="00867DCB">
        <w:rPr>
          <w:sz w:val="28"/>
          <w:szCs w:val="28"/>
        </w:rPr>
        <w:t>.</w:t>
      </w:r>
      <w:r w:rsidR="00464D8A">
        <w:rPr>
          <w:sz w:val="28"/>
          <w:szCs w:val="28"/>
        </w:rPr>
        <w:t xml:space="preserve"> </w:t>
      </w:r>
      <w:r w:rsidR="005654F3">
        <w:rPr>
          <w:sz w:val="28"/>
          <w:szCs w:val="28"/>
        </w:rPr>
        <w:t>И</w:t>
      </w:r>
      <w:r w:rsidR="00867DCB" w:rsidRPr="00664B40">
        <w:rPr>
          <w:sz w:val="28"/>
          <w:szCs w:val="28"/>
        </w:rPr>
        <w:t>нфор</w:t>
      </w:r>
      <w:r w:rsidR="00164B67">
        <w:rPr>
          <w:sz w:val="28"/>
          <w:szCs w:val="28"/>
        </w:rPr>
        <w:t xml:space="preserve">мация группируется в понятном и </w:t>
      </w:r>
      <w:r w:rsidR="00867DCB" w:rsidRPr="00664B40">
        <w:rPr>
          <w:sz w:val="28"/>
          <w:szCs w:val="28"/>
        </w:rPr>
        <w:t>удобном для пользователя виде.</w:t>
      </w:r>
      <w:r w:rsidR="005654F3">
        <w:rPr>
          <w:sz w:val="28"/>
          <w:szCs w:val="28"/>
        </w:rPr>
        <w:t xml:space="preserve"> </w:t>
      </w:r>
      <w:r w:rsidR="005654F3" w:rsidRPr="00164B67">
        <w:rPr>
          <w:sz w:val="28"/>
          <w:szCs w:val="28"/>
        </w:rPr>
        <w:t>На сайте будет использоваться иерархическая с</w:t>
      </w:r>
      <w:r w:rsidR="005654F3">
        <w:rPr>
          <w:sz w:val="28"/>
          <w:szCs w:val="28"/>
        </w:rPr>
        <w:t>труктура.</w:t>
      </w:r>
      <w:r w:rsidR="005654F3" w:rsidRPr="00164B67">
        <w:rPr>
          <w:sz w:val="28"/>
          <w:szCs w:val="28"/>
        </w:rPr>
        <w:t xml:space="preserve"> </w:t>
      </w:r>
      <w:r w:rsidR="005654F3">
        <w:rPr>
          <w:sz w:val="28"/>
          <w:szCs w:val="28"/>
        </w:rPr>
        <w:t>О</w:t>
      </w:r>
      <w:r w:rsidR="005654F3" w:rsidRPr="00164B67">
        <w:rPr>
          <w:sz w:val="28"/>
          <w:szCs w:val="28"/>
        </w:rPr>
        <w:t xml:space="preserve">на предполагает связь страниц </w:t>
      </w:r>
      <w:r w:rsidR="00AC5623">
        <w:rPr>
          <w:sz w:val="28"/>
          <w:szCs w:val="28"/>
        </w:rPr>
        <w:t>«</w:t>
      </w:r>
      <w:r w:rsidR="005654F3" w:rsidRPr="00164B67">
        <w:rPr>
          <w:sz w:val="28"/>
          <w:szCs w:val="28"/>
        </w:rPr>
        <w:t>все со всеми</w:t>
      </w:r>
      <w:r w:rsidR="00AC5623">
        <w:rPr>
          <w:sz w:val="28"/>
          <w:szCs w:val="28"/>
        </w:rPr>
        <w:t>»,</w:t>
      </w:r>
      <w:r w:rsidR="005654F3">
        <w:rPr>
          <w:sz w:val="28"/>
          <w:szCs w:val="28"/>
        </w:rPr>
        <w:t xml:space="preserve"> то есть пользователь может по</w:t>
      </w:r>
      <w:r w:rsidR="005654F3" w:rsidRPr="00164B67">
        <w:rPr>
          <w:sz w:val="28"/>
          <w:szCs w:val="28"/>
        </w:rPr>
        <w:t>пасть с любой страницы ресурса на любую другую стран</w:t>
      </w:r>
      <w:r w:rsidR="005654F3">
        <w:rPr>
          <w:sz w:val="28"/>
          <w:szCs w:val="28"/>
        </w:rPr>
        <w:t>ицу, минуя все разделы.</w:t>
      </w:r>
    </w:p>
    <w:p w:rsidR="002F7384" w:rsidRDefault="002F7384" w:rsidP="00594433">
      <w:pPr>
        <w:suppressAutoHyphens/>
        <w:ind w:firstLine="709"/>
        <w:jc w:val="both"/>
        <w:rPr>
          <w:sz w:val="28"/>
          <w:szCs w:val="28"/>
        </w:rPr>
      </w:pPr>
    </w:p>
    <w:p w:rsidR="009A26E1" w:rsidRPr="002F7384" w:rsidRDefault="00F003B7" w:rsidP="002F7384">
      <w:pPr>
        <w:suppressAutoHyphens/>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02pt">
            <v:imagedata r:id="rId16" o:title="diagram"/>
          </v:shape>
        </w:pict>
      </w:r>
    </w:p>
    <w:p w:rsidR="00682AD6" w:rsidRPr="00164B67" w:rsidRDefault="00DE0766" w:rsidP="002F7384">
      <w:pPr>
        <w:spacing w:before="120" w:after="120"/>
        <w:ind w:firstLine="709"/>
        <w:jc w:val="center"/>
        <w:rPr>
          <w:sz w:val="28"/>
          <w:szCs w:val="28"/>
        </w:rPr>
      </w:pPr>
      <w:r>
        <w:rPr>
          <w:sz w:val="28"/>
          <w:szCs w:val="28"/>
        </w:rPr>
        <w:t>Рисунок 1</w:t>
      </w:r>
      <w:r w:rsidR="00164B67" w:rsidRPr="00164B67">
        <w:rPr>
          <w:sz w:val="28"/>
          <w:szCs w:val="28"/>
        </w:rPr>
        <w:t xml:space="preserve">. </w:t>
      </w:r>
      <w:r w:rsidR="002F7384">
        <w:rPr>
          <w:sz w:val="28"/>
          <w:szCs w:val="28"/>
        </w:rPr>
        <w:t>Карта сайта</w:t>
      </w:r>
    </w:p>
    <w:p w:rsidR="00CF7DDC" w:rsidRDefault="00CF7DDC" w:rsidP="00594433">
      <w:pPr>
        <w:suppressAutoHyphens/>
        <w:ind w:firstLine="709"/>
        <w:jc w:val="both"/>
        <w:rPr>
          <w:rFonts w:eastAsia="Calibri"/>
          <w:color w:val="000000"/>
          <w:sz w:val="28"/>
          <w:szCs w:val="28"/>
        </w:rPr>
      </w:pPr>
      <w:r>
        <w:rPr>
          <w:rFonts w:eastAsia="Calibri"/>
          <w:color w:val="000000"/>
          <w:sz w:val="28"/>
          <w:szCs w:val="28"/>
        </w:rPr>
        <w:t xml:space="preserve">Таким образом, можно вести речь о наличии в приложении шести типовых страниц и </w:t>
      </w:r>
      <w:r w:rsidR="00A96E0E">
        <w:rPr>
          <w:rFonts w:eastAsia="Calibri"/>
          <w:color w:val="000000"/>
          <w:sz w:val="28"/>
          <w:szCs w:val="28"/>
        </w:rPr>
        <w:t>четырех</w:t>
      </w:r>
      <w:r>
        <w:rPr>
          <w:rFonts w:eastAsia="Calibri"/>
          <w:color w:val="000000"/>
          <w:sz w:val="28"/>
          <w:szCs w:val="28"/>
        </w:rPr>
        <w:t xml:space="preserve"> экранных форм для заполнения:</w:t>
      </w:r>
    </w:p>
    <w:p w:rsidR="00CF7DDC"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главная страница</w:t>
      </w:r>
      <w:r w:rsidR="00A96E0E">
        <w:rPr>
          <w:rFonts w:eastAsia="Calibri"/>
          <w:color w:val="000000"/>
          <w:sz w:val="28"/>
          <w:szCs w:val="28"/>
          <w:lang w:val="en-US"/>
        </w:rPr>
        <w:t>;</w:t>
      </w:r>
    </w:p>
    <w:p w:rsidR="00CF7DDC"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раздел</w:t>
      </w:r>
      <w:r w:rsidR="00A96E0E">
        <w:rPr>
          <w:rFonts w:eastAsia="Calibri"/>
          <w:color w:val="000000"/>
          <w:sz w:val="28"/>
          <w:szCs w:val="28"/>
          <w:lang w:val="en-US"/>
        </w:rPr>
        <w:t>;</w:t>
      </w:r>
    </w:p>
    <w:p w:rsidR="00CF7DDC"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статья</w:t>
      </w:r>
      <w:r w:rsidR="00A96E0E">
        <w:rPr>
          <w:rFonts w:eastAsia="Calibri"/>
          <w:color w:val="000000"/>
          <w:sz w:val="28"/>
          <w:szCs w:val="28"/>
          <w:lang w:val="en-US"/>
        </w:rPr>
        <w:t>;</w:t>
      </w:r>
    </w:p>
    <w:p w:rsidR="00CF7DDC"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видео</w:t>
      </w:r>
      <w:r w:rsidR="00A96E0E">
        <w:rPr>
          <w:rFonts w:eastAsia="Calibri"/>
          <w:color w:val="000000"/>
          <w:sz w:val="28"/>
          <w:szCs w:val="28"/>
          <w:lang w:val="en-US"/>
        </w:rPr>
        <w:t>;</w:t>
      </w:r>
    </w:p>
    <w:p w:rsidR="00CF7DDC"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архив</w:t>
      </w:r>
      <w:r w:rsidR="00A96E0E">
        <w:rPr>
          <w:rFonts w:eastAsia="Calibri"/>
          <w:color w:val="000000"/>
          <w:sz w:val="28"/>
          <w:szCs w:val="28"/>
          <w:lang w:val="en-US"/>
        </w:rPr>
        <w:t>;</w:t>
      </w:r>
    </w:p>
    <w:p w:rsidR="00CF7DDC" w:rsidRPr="005E6CD6"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номер</w:t>
      </w:r>
      <w:r w:rsidR="00A96E0E">
        <w:rPr>
          <w:rFonts w:eastAsia="Calibri"/>
          <w:color w:val="000000"/>
          <w:sz w:val="28"/>
          <w:szCs w:val="28"/>
          <w:lang w:val="en-US"/>
        </w:rPr>
        <w:t>;</w:t>
      </w:r>
    </w:p>
    <w:p w:rsidR="005E6CD6" w:rsidRDefault="005E6CD6" w:rsidP="005E6CD6">
      <w:pPr>
        <w:tabs>
          <w:tab w:val="left" w:pos="993"/>
        </w:tabs>
        <w:suppressAutoHyphens/>
        <w:ind w:left="709"/>
        <w:jc w:val="both"/>
        <w:rPr>
          <w:rFonts w:eastAsia="Calibri"/>
          <w:color w:val="000000"/>
          <w:sz w:val="28"/>
          <w:szCs w:val="28"/>
        </w:rPr>
      </w:pPr>
    </w:p>
    <w:p w:rsidR="00CF7DDC"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комментарии</w:t>
      </w:r>
      <w:r w:rsidR="00A96E0E">
        <w:rPr>
          <w:rFonts w:eastAsia="Calibri"/>
          <w:color w:val="000000"/>
          <w:sz w:val="28"/>
          <w:szCs w:val="28"/>
          <w:lang w:val="en-US"/>
        </w:rPr>
        <w:t>;</w:t>
      </w:r>
    </w:p>
    <w:p w:rsidR="00CF7DDC"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форма регистрации</w:t>
      </w:r>
      <w:r w:rsidR="00A96E0E">
        <w:rPr>
          <w:rFonts w:eastAsia="Calibri"/>
          <w:color w:val="000000"/>
          <w:sz w:val="28"/>
          <w:szCs w:val="28"/>
          <w:lang w:val="en-US"/>
        </w:rPr>
        <w:t>;</w:t>
      </w:r>
    </w:p>
    <w:p w:rsidR="00A96E0E" w:rsidRDefault="00A96E0E"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форма входа</w:t>
      </w:r>
      <w:r>
        <w:rPr>
          <w:rFonts w:eastAsia="Calibri"/>
          <w:color w:val="000000"/>
          <w:sz w:val="28"/>
          <w:szCs w:val="28"/>
          <w:lang w:val="en-US"/>
        </w:rPr>
        <w:t>;</w:t>
      </w:r>
    </w:p>
    <w:p w:rsidR="00CF7DDC" w:rsidRDefault="00CF7DDC" w:rsidP="00CB6CE9">
      <w:pPr>
        <w:numPr>
          <w:ilvl w:val="0"/>
          <w:numId w:val="29"/>
        </w:numPr>
        <w:tabs>
          <w:tab w:val="left" w:pos="993"/>
        </w:tabs>
        <w:suppressAutoHyphens/>
        <w:ind w:left="0" w:firstLine="709"/>
        <w:jc w:val="both"/>
        <w:rPr>
          <w:rFonts w:eastAsia="Calibri"/>
          <w:color w:val="000000"/>
          <w:sz w:val="28"/>
          <w:szCs w:val="28"/>
        </w:rPr>
      </w:pPr>
      <w:r>
        <w:rPr>
          <w:rFonts w:eastAsia="Calibri"/>
          <w:color w:val="000000"/>
          <w:sz w:val="28"/>
          <w:szCs w:val="28"/>
        </w:rPr>
        <w:t>форма для поиска.</w:t>
      </w:r>
    </w:p>
    <w:p w:rsidR="00CF7DDC" w:rsidRPr="0098159D" w:rsidRDefault="00CF7DDC" w:rsidP="00594433">
      <w:pPr>
        <w:suppressAutoHyphens/>
        <w:ind w:firstLine="709"/>
        <w:jc w:val="both"/>
        <w:rPr>
          <w:sz w:val="28"/>
          <w:szCs w:val="28"/>
        </w:rPr>
      </w:pPr>
      <w:r w:rsidRPr="00164B67">
        <w:rPr>
          <w:sz w:val="28"/>
          <w:szCs w:val="28"/>
        </w:rPr>
        <w:t xml:space="preserve">Основным навигационным элементом сайта с иерархической структурой является главное меню. </w:t>
      </w:r>
      <w:r>
        <w:rPr>
          <w:sz w:val="28"/>
          <w:szCs w:val="28"/>
        </w:rPr>
        <w:t>На главной странице отображаются последние добавленные новости с указанием раздела, к которому они относятся. В разделах, соответственно, перечислены новости по данной теме.</w:t>
      </w:r>
      <w:r w:rsidRPr="00664B40">
        <w:rPr>
          <w:sz w:val="28"/>
          <w:szCs w:val="28"/>
        </w:rPr>
        <w:t xml:space="preserve"> Из этой </w:t>
      </w:r>
      <w:r>
        <w:rPr>
          <w:sz w:val="28"/>
          <w:szCs w:val="28"/>
        </w:rPr>
        <w:t xml:space="preserve">структуры </w:t>
      </w:r>
      <w:r w:rsidRPr="00664B40">
        <w:rPr>
          <w:sz w:val="28"/>
          <w:szCs w:val="28"/>
        </w:rPr>
        <w:t xml:space="preserve">можно понять, где пользователи смогут найти нужный им контент. </w:t>
      </w:r>
    </w:p>
    <w:p w:rsidR="004871C0" w:rsidRDefault="004871C0" w:rsidP="00594433">
      <w:pPr>
        <w:ind w:firstLine="709"/>
        <w:jc w:val="both"/>
        <w:rPr>
          <w:sz w:val="28"/>
          <w:szCs w:val="28"/>
        </w:rPr>
      </w:pPr>
      <w:r>
        <w:rPr>
          <w:sz w:val="28"/>
          <w:szCs w:val="28"/>
        </w:rPr>
        <w:t xml:space="preserve">Для того чтобы выявить и доработать данный сайт, необходимо описать каждую из страниц сайта как можно подробнее, </w:t>
      </w:r>
      <w:r w:rsidRPr="00247B70">
        <w:rPr>
          <w:sz w:val="28"/>
          <w:szCs w:val="28"/>
        </w:rPr>
        <w:t>добавляя к опи</w:t>
      </w:r>
      <w:r>
        <w:rPr>
          <w:sz w:val="28"/>
          <w:szCs w:val="28"/>
        </w:rPr>
        <w:t>санию перечень функционально</w:t>
      </w:r>
      <w:r w:rsidRPr="00247B70">
        <w:rPr>
          <w:sz w:val="28"/>
          <w:szCs w:val="28"/>
        </w:rPr>
        <w:t>сти, которая и будет определять возможност</w:t>
      </w:r>
      <w:r>
        <w:rPr>
          <w:sz w:val="28"/>
          <w:szCs w:val="28"/>
        </w:rPr>
        <w:t>и</w:t>
      </w:r>
      <w:r w:rsidRPr="00247B70">
        <w:rPr>
          <w:sz w:val="28"/>
          <w:szCs w:val="28"/>
        </w:rPr>
        <w:t xml:space="preserve"> пол</w:t>
      </w:r>
      <w:r>
        <w:rPr>
          <w:sz w:val="28"/>
          <w:szCs w:val="28"/>
        </w:rPr>
        <w:t xml:space="preserve">ьзователя. </w:t>
      </w:r>
    </w:p>
    <w:p w:rsidR="00225852" w:rsidRDefault="00225852" w:rsidP="00594433">
      <w:pPr>
        <w:ind w:firstLine="709"/>
        <w:jc w:val="both"/>
        <w:rPr>
          <w:sz w:val="28"/>
          <w:szCs w:val="28"/>
        </w:rPr>
      </w:pPr>
    </w:p>
    <w:p w:rsidR="00225852" w:rsidRPr="00247B70" w:rsidRDefault="00225852" w:rsidP="00594433">
      <w:pPr>
        <w:ind w:firstLine="709"/>
        <w:jc w:val="both"/>
        <w:rPr>
          <w:sz w:val="28"/>
          <w:szCs w:val="28"/>
        </w:rPr>
      </w:pPr>
    </w:p>
    <w:p w:rsidR="00B95AE9" w:rsidRDefault="002E7B3F" w:rsidP="00594433">
      <w:pPr>
        <w:ind w:firstLine="709"/>
        <w:jc w:val="both"/>
        <w:rPr>
          <w:b/>
          <w:i/>
          <w:sz w:val="28"/>
          <w:szCs w:val="28"/>
        </w:rPr>
      </w:pPr>
      <w:r w:rsidRPr="002E7B3F">
        <w:rPr>
          <w:b/>
          <w:i/>
          <w:sz w:val="28"/>
          <w:szCs w:val="28"/>
        </w:rPr>
        <w:t xml:space="preserve">Навигация. </w:t>
      </w:r>
    </w:p>
    <w:p w:rsidR="002E7B3F" w:rsidRPr="002E7B3F" w:rsidRDefault="002E7B3F" w:rsidP="00594433">
      <w:pPr>
        <w:ind w:firstLine="709"/>
        <w:jc w:val="both"/>
        <w:rPr>
          <w:sz w:val="28"/>
          <w:szCs w:val="28"/>
        </w:rPr>
      </w:pPr>
      <w:r w:rsidRPr="00B95AE9">
        <w:rPr>
          <w:i/>
          <w:sz w:val="28"/>
          <w:szCs w:val="28"/>
        </w:rPr>
        <w:t>Горизонтальное меню</w:t>
      </w:r>
      <w:r w:rsidRPr="002E7B3F">
        <w:rPr>
          <w:sz w:val="28"/>
          <w:szCs w:val="28"/>
        </w:rPr>
        <w:t xml:space="preserve">, где размещены основные разделы, а также поисковой блок. Меню присутствует на всех страницах. </w:t>
      </w:r>
    </w:p>
    <w:p w:rsidR="002E7B3F" w:rsidRDefault="002E7B3F" w:rsidP="00594433">
      <w:pPr>
        <w:ind w:firstLine="709"/>
        <w:jc w:val="both"/>
        <w:rPr>
          <w:sz w:val="28"/>
          <w:szCs w:val="28"/>
        </w:rPr>
      </w:pPr>
      <w:r w:rsidRPr="00B95AE9">
        <w:rPr>
          <w:i/>
          <w:sz w:val="28"/>
          <w:szCs w:val="28"/>
        </w:rPr>
        <w:t>Навигация раздела.</w:t>
      </w:r>
      <w:r w:rsidRPr="002E7B3F">
        <w:rPr>
          <w:sz w:val="28"/>
          <w:szCs w:val="28"/>
        </w:rPr>
        <w:t xml:space="preserve"> Горизонтальное меню, где размещены основные подразделы. Присутствуют хлебные крошки для удобной навигации. </w:t>
      </w:r>
    </w:p>
    <w:p w:rsidR="00B95AE9" w:rsidRPr="00B95AE9" w:rsidRDefault="00B95AE9" w:rsidP="00594433">
      <w:pPr>
        <w:ind w:firstLine="709"/>
        <w:jc w:val="both"/>
        <w:rPr>
          <w:b/>
          <w:sz w:val="28"/>
          <w:szCs w:val="28"/>
        </w:rPr>
      </w:pPr>
      <w:r w:rsidRPr="00B95AE9">
        <w:rPr>
          <w:b/>
          <w:sz w:val="28"/>
          <w:szCs w:val="28"/>
        </w:rPr>
        <w:t>Типовые страницы</w:t>
      </w:r>
    </w:p>
    <w:p w:rsidR="00B95AE9" w:rsidRDefault="00B95AE9" w:rsidP="00594433">
      <w:pPr>
        <w:pStyle w:val="syn"/>
        <w:tabs>
          <w:tab w:val="left" w:pos="0"/>
          <w:tab w:val="left" w:pos="709"/>
        </w:tabs>
        <w:spacing w:before="0" w:beforeAutospacing="0" w:after="0" w:afterAutospacing="0"/>
        <w:ind w:firstLine="709"/>
        <w:jc w:val="both"/>
        <w:rPr>
          <w:sz w:val="28"/>
          <w:szCs w:val="28"/>
        </w:rPr>
      </w:pPr>
      <w:r w:rsidRPr="00D736B9">
        <w:rPr>
          <w:b/>
          <w:i/>
          <w:sz w:val="28"/>
          <w:szCs w:val="28"/>
        </w:rPr>
        <w:t>Главная.</w:t>
      </w:r>
      <w:r w:rsidR="001A6316" w:rsidRPr="001A6316">
        <w:rPr>
          <w:b/>
          <w:bCs/>
          <w:color w:val="000000"/>
          <w:sz w:val="28"/>
          <w:szCs w:val="28"/>
        </w:rPr>
        <w:t xml:space="preserve"> </w:t>
      </w:r>
      <w:r w:rsidR="001A6316" w:rsidRPr="00D736B9">
        <w:rPr>
          <w:sz w:val="28"/>
          <w:szCs w:val="28"/>
        </w:rPr>
        <w:t>Меню,</w:t>
      </w:r>
      <w:r w:rsidR="009070E7">
        <w:rPr>
          <w:sz w:val="28"/>
          <w:szCs w:val="28"/>
        </w:rPr>
        <w:t xml:space="preserve"> где размещены основные разделы.</w:t>
      </w:r>
      <w:r w:rsidR="001A6316" w:rsidRPr="00D736B9">
        <w:rPr>
          <w:sz w:val="28"/>
          <w:szCs w:val="28"/>
        </w:rPr>
        <w:t xml:space="preserve"> </w:t>
      </w:r>
      <w:r w:rsidR="009070E7">
        <w:rPr>
          <w:color w:val="000000"/>
          <w:sz w:val="28"/>
          <w:szCs w:val="28"/>
        </w:rPr>
        <w:t>О</w:t>
      </w:r>
      <w:r w:rsidR="001A6316" w:rsidRPr="001A6316">
        <w:rPr>
          <w:color w:val="000000"/>
          <w:sz w:val="28"/>
          <w:szCs w:val="28"/>
        </w:rPr>
        <w:t xml:space="preserve">тображаются последние добавленные публикации с указанием раздела, к которому они относятся. В разделах, соответственно, перечислены новости по данной теме. На ней же располагаются элементы фирменного стиля, для аутентификации и узнаваемости интернет-издания. </w:t>
      </w:r>
      <w:r>
        <w:rPr>
          <w:sz w:val="28"/>
          <w:szCs w:val="28"/>
        </w:rPr>
        <w:t xml:space="preserve">Лучшие статьи. Подписка на рассылку. Ссылка на социальные сети. </w:t>
      </w:r>
      <w:r w:rsidR="00F82938">
        <w:rPr>
          <w:sz w:val="28"/>
          <w:szCs w:val="28"/>
        </w:rPr>
        <w:t>П</w:t>
      </w:r>
      <w:r w:rsidR="00F82938">
        <w:rPr>
          <w:color w:val="000000"/>
          <w:sz w:val="28"/>
          <w:szCs w:val="28"/>
        </w:rPr>
        <w:t>ереключатели для людей с ограниченными возможностями.</w:t>
      </w:r>
      <w:r w:rsidR="00F82938">
        <w:rPr>
          <w:sz w:val="28"/>
          <w:szCs w:val="28"/>
        </w:rPr>
        <w:t xml:space="preserve"> </w:t>
      </w:r>
      <w:r>
        <w:rPr>
          <w:sz w:val="28"/>
          <w:szCs w:val="28"/>
        </w:rPr>
        <w:t>Рекламные блоки.</w:t>
      </w:r>
    </w:p>
    <w:p w:rsidR="002E7B3F" w:rsidRPr="002E7B3F" w:rsidRDefault="002E7B3F" w:rsidP="00594433">
      <w:pPr>
        <w:ind w:firstLine="709"/>
        <w:jc w:val="both"/>
        <w:rPr>
          <w:sz w:val="28"/>
          <w:szCs w:val="28"/>
        </w:rPr>
      </w:pPr>
      <w:r w:rsidRPr="002E7B3F">
        <w:rPr>
          <w:b/>
          <w:i/>
          <w:sz w:val="28"/>
          <w:szCs w:val="28"/>
        </w:rPr>
        <w:t xml:space="preserve">Раздел. </w:t>
      </w:r>
      <w:r w:rsidRPr="002E7B3F">
        <w:rPr>
          <w:sz w:val="28"/>
          <w:szCs w:val="28"/>
        </w:rPr>
        <w:t xml:space="preserve">Статьи в порядке убывания с разных подразделов по дате выхода с пагинацией. Возможность перехода к определенной новости. Возможность перехода к определенному подразделу. Строка с поиском новости по названию. Возможность поиска по дате. </w:t>
      </w:r>
    </w:p>
    <w:p w:rsidR="002E7B3F" w:rsidRDefault="002E7B3F" w:rsidP="00594433">
      <w:pPr>
        <w:ind w:firstLine="709"/>
        <w:jc w:val="both"/>
        <w:rPr>
          <w:sz w:val="28"/>
          <w:szCs w:val="28"/>
        </w:rPr>
      </w:pPr>
      <w:r w:rsidRPr="002E7B3F">
        <w:rPr>
          <w:b/>
          <w:i/>
          <w:sz w:val="28"/>
          <w:szCs w:val="28"/>
        </w:rPr>
        <w:t xml:space="preserve">Статья. </w:t>
      </w:r>
      <w:r w:rsidRPr="002E7B3F">
        <w:rPr>
          <w:sz w:val="28"/>
          <w:szCs w:val="28"/>
        </w:rPr>
        <w:t xml:space="preserve">Страница с новостью. Возможность просмотра фотографий и видеороликов на странице. </w:t>
      </w:r>
      <w:r w:rsidR="009070E7">
        <w:rPr>
          <w:sz w:val="28"/>
          <w:szCs w:val="28"/>
        </w:rPr>
        <w:t>Возможность оставлять комментарии.</w:t>
      </w:r>
    </w:p>
    <w:p w:rsidR="006E3B59" w:rsidRDefault="006E3B59" w:rsidP="00594433">
      <w:pPr>
        <w:ind w:firstLine="709"/>
        <w:jc w:val="both"/>
        <w:rPr>
          <w:sz w:val="28"/>
          <w:szCs w:val="28"/>
        </w:rPr>
      </w:pPr>
      <w:r w:rsidRPr="006E3B59">
        <w:rPr>
          <w:b/>
          <w:i/>
          <w:sz w:val="28"/>
          <w:szCs w:val="28"/>
        </w:rPr>
        <w:t>Видео.</w:t>
      </w:r>
      <w:r>
        <w:rPr>
          <w:sz w:val="28"/>
          <w:szCs w:val="28"/>
        </w:rPr>
        <w:t xml:space="preserve"> Страница, где размещена подборка различных видео-материалов.</w:t>
      </w:r>
      <w:r w:rsidR="008124D5" w:rsidRPr="008124D5">
        <w:rPr>
          <w:sz w:val="28"/>
          <w:szCs w:val="28"/>
        </w:rPr>
        <w:t xml:space="preserve"> </w:t>
      </w:r>
      <w:r w:rsidR="008124D5">
        <w:rPr>
          <w:sz w:val="28"/>
          <w:szCs w:val="28"/>
        </w:rPr>
        <w:t>Возможность оставлять комментарии.</w:t>
      </w:r>
    </w:p>
    <w:p w:rsidR="006E3B59" w:rsidRDefault="006E3B59" w:rsidP="00594433">
      <w:pPr>
        <w:ind w:firstLine="709"/>
        <w:jc w:val="both"/>
        <w:rPr>
          <w:sz w:val="28"/>
          <w:szCs w:val="28"/>
        </w:rPr>
      </w:pPr>
      <w:r w:rsidRPr="00F82938">
        <w:rPr>
          <w:b/>
          <w:i/>
          <w:sz w:val="28"/>
          <w:szCs w:val="28"/>
        </w:rPr>
        <w:t>Архив.</w:t>
      </w:r>
      <w:r>
        <w:rPr>
          <w:sz w:val="28"/>
          <w:szCs w:val="28"/>
        </w:rPr>
        <w:t xml:space="preserve"> </w:t>
      </w:r>
      <w:r w:rsidRPr="006E3B59">
        <w:rPr>
          <w:sz w:val="28"/>
          <w:szCs w:val="28"/>
        </w:rPr>
        <w:t xml:space="preserve">Страница </w:t>
      </w:r>
      <w:r>
        <w:rPr>
          <w:sz w:val="28"/>
          <w:szCs w:val="28"/>
        </w:rPr>
        <w:t>Архив</w:t>
      </w:r>
      <w:r w:rsidRPr="006E3B59">
        <w:rPr>
          <w:sz w:val="28"/>
          <w:szCs w:val="28"/>
        </w:rPr>
        <w:t xml:space="preserve"> представляет из себя матрицу с блоками, при клике на которые осуществляется переход к конкретному </w:t>
      </w:r>
      <w:r>
        <w:rPr>
          <w:sz w:val="28"/>
          <w:szCs w:val="28"/>
        </w:rPr>
        <w:t>номеру.</w:t>
      </w:r>
      <w:r w:rsidRPr="006E3B59">
        <w:rPr>
          <w:sz w:val="28"/>
          <w:szCs w:val="28"/>
        </w:rPr>
        <w:t xml:space="preserve"> </w:t>
      </w:r>
    </w:p>
    <w:p w:rsidR="00F82938" w:rsidRDefault="00F82938" w:rsidP="00594433">
      <w:pPr>
        <w:pStyle w:val="a5"/>
        <w:ind w:left="0" w:firstLine="709"/>
        <w:jc w:val="both"/>
        <w:rPr>
          <w:szCs w:val="28"/>
        </w:rPr>
      </w:pPr>
      <w:r w:rsidRPr="00F82938">
        <w:rPr>
          <w:b/>
          <w:i/>
          <w:sz w:val="28"/>
          <w:szCs w:val="28"/>
        </w:rPr>
        <w:t xml:space="preserve">Номер. </w:t>
      </w:r>
      <w:r>
        <w:rPr>
          <w:sz w:val="28"/>
          <w:szCs w:val="28"/>
        </w:rPr>
        <w:t xml:space="preserve">На странице есть возможность </w:t>
      </w:r>
      <w:r w:rsidRPr="00F82938">
        <w:rPr>
          <w:sz w:val="28"/>
          <w:szCs w:val="28"/>
        </w:rPr>
        <w:t xml:space="preserve">просмотреть </w:t>
      </w:r>
      <w:r>
        <w:rPr>
          <w:sz w:val="28"/>
          <w:szCs w:val="28"/>
        </w:rPr>
        <w:t>конкретный</w:t>
      </w:r>
      <w:r w:rsidRPr="00F82938">
        <w:rPr>
          <w:sz w:val="28"/>
          <w:szCs w:val="28"/>
        </w:rPr>
        <w:t xml:space="preserve"> выпуск журнала.</w:t>
      </w:r>
    </w:p>
    <w:p w:rsidR="002E7B3F" w:rsidRDefault="002E7B3F" w:rsidP="00594433">
      <w:pPr>
        <w:ind w:firstLine="709"/>
        <w:jc w:val="both"/>
        <w:rPr>
          <w:sz w:val="28"/>
          <w:szCs w:val="28"/>
        </w:rPr>
      </w:pPr>
      <w:r w:rsidRPr="002E7B3F">
        <w:rPr>
          <w:b/>
          <w:i/>
          <w:sz w:val="28"/>
          <w:szCs w:val="28"/>
        </w:rPr>
        <w:t xml:space="preserve">Регистрация/вход: </w:t>
      </w:r>
      <w:r w:rsidRPr="002E7B3F">
        <w:rPr>
          <w:sz w:val="28"/>
          <w:szCs w:val="28"/>
        </w:rPr>
        <w:t>Поля для ввода информация для регистрации</w:t>
      </w:r>
      <w:r>
        <w:rPr>
          <w:sz w:val="28"/>
          <w:szCs w:val="28"/>
        </w:rPr>
        <w:t xml:space="preserve"> и оформления подписки</w:t>
      </w:r>
      <w:r w:rsidRPr="002E7B3F">
        <w:rPr>
          <w:sz w:val="28"/>
          <w:szCs w:val="28"/>
        </w:rPr>
        <w:t>.</w:t>
      </w:r>
    </w:p>
    <w:p w:rsidR="00B95AE9" w:rsidRDefault="00B95AE9" w:rsidP="00594433">
      <w:pPr>
        <w:ind w:firstLine="709"/>
        <w:jc w:val="both"/>
        <w:rPr>
          <w:sz w:val="28"/>
          <w:szCs w:val="28"/>
        </w:rPr>
      </w:pPr>
      <w:r w:rsidRPr="00B95AE9">
        <w:rPr>
          <w:b/>
          <w:i/>
          <w:sz w:val="28"/>
          <w:szCs w:val="28"/>
        </w:rPr>
        <w:t>404 страница</w:t>
      </w:r>
      <w:r w:rsidRPr="00B95AE9">
        <w:rPr>
          <w:sz w:val="28"/>
          <w:szCs w:val="28"/>
        </w:rPr>
        <w:t>: стандартная страница ошибки.</w:t>
      </w:r>
    </w:p>
    <w:p w:rsidR="00F82938" w:rsidRPr="00B95AE9" w:rsidRDefault="00B95AE9" w:rsidP="00A37B94">
      <w:pPr>
        <w:ind w:firstLine="709"/>
        <w:jc w:val="both"/>
        <w:rPr>
          <w:sz w:val="28"/>
          <w:szCs w:val="28"/>
        </w:rPr>
      </w:pPr>
      <w:r w:rsidRPr="00B95AE9">
        <w:rPr>
          <w:b/>
          <w:i/>
          <w:sz w:val="28"/>
          <w:szCs w:val="28"/>
        </w:rPr>
        <w:t>Формы для заполнения</w:t>
      </w:r>
      <w:r>
        <w:rPr>
          <w:sz w:val="28"/>
          <w:szCs w:val="28"/>
        </w:rPr>
        <w:t>: ф</w:t>
      </w:r>
      <w:r w:rsidRPr="00B95AE9">
        <w:rPr>
          <w:sz w:val="28"/>
          <w:szCs w:val="28"/>
        </w:rPr>
        <w:t>орма для регистрации</w:t>
      </w:r>
      <w:r>
        <w:rPr>
          <w:sz w:val="28"/>
          <w:szCs w:val="28"/>
        </w:rPr>
        <w:t>,</w:t>
      </w:r>
      <w:r w:rsidR="00F82938">
        <w:rPr>
          <w:sz w:val="28"/>
          <w:szCs w:val="28"/>
        </w:rPr>
        <w:t xml:space="preserve"> </w:t>
      </w:r>
      <w:r w:rsidR="0037309B">
        <w:rPr>
          <w:sz w:val="28"/>
          <w:szCs w:val="28"/>
        </w:rPr>
        <w:t xml:space="preserve">форма для входа, </w:t>
      </w:r>
      <w:r w:rsidR="00F82938">
        <w:rPr>
          <w:sz w:val="28"/>
          <w:szCs w:val="28"/>
        </w:rPr>
        <w:t>форма для пои</w:t>
      </w:r>
      <w:r>
        <w:rPr>
          <w:sz w:val="28"/>
          <w:szCs w:val="28"/>
        </w:rPr>
        <w:t>ска</w:t>
      </w:r>
      <w:r w:rsidR="0037309B">
        <w:rPr>
          <w:sz w:val="28"/>
          <w:szCs w:val="28"/>
        </w:rPr>
        <w:t>, форма для комментариев</w:t>
      </w:r>
      <w:r w:rsidR="00F82938">
        <w:rPr>
          <w:sz w:val="28"/>
          <w:szCs w:val="28"/>
        </w:rPr>
        <w:t>.</w:t>
      </w:r>
    </w:p>
    <w:p w:rsidR="00867DCB" w:rsidRPr="00867DCB" w:rsidRDefault="00A37B94" w:rsidP="00A37B94">
      <w:pPr>
        <w:spacing w:before="240" w:after="120"/>
        <w:ind w:firstLine="709"/>
        <w:jc w:val="both"/>
        <w:rPr>
          <w:b/>
          <w:sz w:val="28"/>
          <w:szCs w:val="28"/>
        </w:rPr>
      </w:pPr>
      <w:r>
        <w:rPr>
          <w:b/>
          <w:sz w:val="28"/>
          <w:szCs w:val="28"/>
        </w:rPr>
        <w:t xml:space="preserve">3. </w:t>
      </w:r>
      <w:r w:rsidR="00867DCB" w:rsidRPr="00867DCB">
        <w:rPr>
          <w:b/>
          <w:sz w:val="28"/>
          <w:szCs w:val="28"/>
        </w:rPr>
        <w:t>Задание на лабораторную работу</w:t>
      </w:r>
    </w:p>
    <w:p w:rsidR="0079447A" w:rsidRPr="004871C0" w:rsidRDefault="008F50D8" w:rsidP="00594433">
      <w:pPr>
        <w:pStyle w:val="a5"/>
        <w:spacing w:before="120"/>
        <w:ind w:left="0" w:firstLine="709"/>
        <w:jc w:val="both"/>
        <w:rPr>
          <w:sz w:val="28"/>
          <w:szCs w:val="28"/>
        </w:rPr>
      </w:pPr>
      <w:r>
        <w:rPr>
          <w:sz w:val="28"/>
          <w:szCs w:val="28"/>
        </w:rPr>
        <w:t>И</w:t>
      </w:r>
      <w:r w:rsidRPr="004871C0">
        <w:rPr>
          <w:sz w:val="28"/>
          <w:szCs w:val="28"/>
        </w:rPr>
        <w:t>сходя из целей и задач пользователей</w:t>
      </w:r>
      <w:r w:rsidR="00DE0766">
        <w:rPr>
          <w:sz w:val="28"/>
          <w:szCs w:val="28"/>
        </w:rPr>
        <w:t>, сценари</w:t>
      </w:r>
      <w:r w:rsidR="006D4BC3">
        <w:rPr>
          <w:sz w:val="28"/>
          <w:szCs w:val="28"/>
        </w:rPr>
        <w:t>ев</w:t>
      </w:r>
      <w:r w:rsidR="00DE0766">
        <w:rPr>
          <w:sz w:val="28"/>
          <w:szCs w:val="28"/>
        </w:rPr>
        <w:t xml:space="preserve"> их действий на сайте</w:t>
      </w:r>
      <w:r>
        <w:rPr>
          <w:sz w:val="28"/>
          <w:szCs w:val="28"/>
        </w:rPr>
        <w:t xml:space="preserve"> в</w:t>
      </w:r>
      <w:r w:rsidR="004871C0" w:rsidRPr="004871C0">
        <w:rPr>
          <w:sz w:val="28"/>
          <w:szCs w:val="28"/>
        </w:rPr>
        <w:t>ыполнить о</w:t>
      </w:r>
      <w:r w:rsidR="0079447A" w:rsidRPr="004871C0">
        <w:rPr>
          <w:sz w:val="28"/>
          <w:szCs w:val="28"/>
        </w:rPr>
        <w:t>пределение</w:t>
      </w:r>
      <w:r w:rsidR="00DE0766">
        <w:rPr>
          <w:sz w:val="28"/>
          <w:szCs w:val="28"/>
        </w:rPr>
        <w:t xml:space="preserve"> функциональности</w:t>
      </w:r>
      <w:r>
        <w:rPr>
          <w:sz w:val="28"/>
          <w:szCs w:val="28"/>
        </w:rPr>
        <w:t xml:space="preserve"> </w:t>
      </w:r>
      <w:r w:rsidR="00D13600">
        <w:rPr>
          <w:sz w:val="28"/>
          <w:szCs w:val="28"/>
        </w:rPr>
        <w:t>сайта</w:t>
      </w:r>
      <w:r w:rsidR="0079447A" w:rsidRPr="004871C0">
        <w:rPr>
          <w:sz w:val="28"/>
          <w:szCs w:val="28"/>
        </w:rPr>
        <w:t xml:space="preserve"> </w:t>
      </w:r>
      <w:r w:rsidRPr="00032B1C">
        <w:rPr>
          <w:sz w:val="28"/>
          <w:szCs w:val="28"/>
        </w:rPr>
        <w:t>для предметной области, соответствующей варианту задания.</w:t>
      </w:r>
      <w:r w:rsidR="006D4BC3">
        <w:rPr>
          <w:sz w:val="28"/>
          <w:szCs w:val="28"/>
        </w:rPr>
        <w:t xml:space="preserve"> Необходимо </w:t>
      </w:r>
      <w:r w:rsidR="00046A8D">
        <w:rPr>
          <w:sz w:val="28"/>
          <w:szCs w:val="28"/>
        </w:rPr>
        <w:t>предусмотреть</w:t>
      </w:r>
      <w:r w:rsidR="006D4BC3">
        <w:rPr>
          <w:sz w:val="28"/>
          <w:szCs w:val="28"/>
        </w:rPr>
        <w:t xml:space="preserve"> </w:t>
      </w:r>
      <w:r w:rsidR="00046A8D">
        <w:rPr>
          <w:sz w:val="28"/>
          <w:szCs w:val="28"/>
        </w:rPr>
        <w:t xml:space="preserve">на сайте </w:t>
      </w:r>
      <w:r w:rsidR="006D4BC3">
        <w:rPr>
          <w:color w:val="000000"/>
          <w:sz w:val="28"/>
          <w:szCs w:val="28"/>
        </w:rPr>
        <w:t xml:space="preserve">ссылки на социальные сети, выбор языка, переключатели для людей с ограниченными возможностями, </w:t>
      </w:r>
      <w:r w:rsidR="006D4BC3">
        <w:rPr>
          <w:sz w:val="28"/>
          <w:szCs w:val="28"/>
        </w:rPr>
        <w:t xml:space="preserve">возможность </w:t>
      </w:r>
      <w:r w:rsidR="006D4BC3">
        <w:rPr>
          <w:color w:val="000000"/>
          <w:sz w:val="28"/>
          <w:szCs w:val="28"/>
        </w:rPr>
        <w:t>подписки</w:t>
      </w:r>
      <w:r w:rsidR="006D4BC3" w:rsidRPr="006C5026">
        <w:rPr>
          <w:color w:val="000000"/>
          <w:sz w:val="28"/>
          <w:szCs w:val="28"/>
        </w:rPr>
        <w:t xml:space="preserve"> на рассылку материалов </w:t>
      </w:r>
      <w:r w:rsidR="006D4BC3">
        <w:rPr>
          <w:color w:val="000000"/>
          <w:sz w:val="28"/>
          <w:szCs w:val="28"/>
        </w:rPr>
        <w:t>интернет-издания</w:t>
      </w:r>
      <w:r w:rsidR="00046A8D">
        <w:rPr>
          <w:color w:val="000000"/>
          <w:sz w:val="28"/>
          <w:szCs w:val="28"/>
        </w:rPr>
        <w:t>, наличие страницы ошибки 404 и др</w:t>
      </w:r>
      <w:r w:rsidR="006D4BC3">
        <w:rPr>
          <w:color w:val="000000"/>
          <w:sz w:val="28"/>
          <w:szCs w:val="28"/>
        </w:rPr>
        <w:t>.</w:t>
      </w:r>
      <w:r w:rsidR="006D4BC3">
        <w:rPr>
          <w:sz w:val="28"/>
          <w:szCs w:val="28"/>
        </w:rPr>
        <w:t xml:space="preserve"> </w:t>
      </w:r>
    </w:p>
    <w:p w:rsidR="0079447A" w:rsidRPr="008F50D8" w:rsidRDefault="004871C0" w:rsidP="00594433">
      <w:pPr>
        <w:numPr>
          <w:ilvl w:val="0"/>
          <w:numId w:val="35"/>
        </w:numPr>
        <w:tabs>
          <w:tab w:val="left" w:pos="993"/>
        </w:tabs>
        <w:ind w:left="0" w:firstLine="709"/>
        <w:jc w:val="both"/>
        <w:rPr>
          <w:sz w:val="28"/>
          <w:szCs w:val="28"/>
        </w:rPr>
      </w:pPr>
      <w:r w:rsidRPr="008F50D8">
        <w:rPr>
          <w:sz w:val="28"/>
          <w:szCs w:val="28"/>
        </w:rPr>
        <w:t>Составить список</w:t>
      </w:r>
      <w:r w:rsidR="0079447A" w:rsidRPr="008F50D8">
        <w:rPr>
          <w:sz w:val="28"/>
          <w:szCs w:val="28"/>
        </w:rPr>
        <w:t xml:space="preserve"> потребностей пользователя и возможностей в рамках проект</w:t>
      </w:r>
      <w:r w:rsidR="008F50D8">
        <w:rPr>
          <w:sz w:val="28"/>
          <w:szCs w:val="28"/>
        </w:rPr>
        <w:t>а.</w:t>
      </w:r>
      <w:r w:rsidR="0079447A" w:rsidRPr="008F50D8">
        <w:rPr>
          <w:sz w:val="28"/>
          <w:szCs w:val="28"/>
        </w:rPr>
        <w:t xml:space="preserve"> </w:t>
      </w:r>
      <w:r w:rsidR="008F50D8">
        <w:rPr>
          <w:sz w:val="28"/>
          <w:szCs w:val="28"/>
        </w:rPr>
        <w:t>Определить функциональность сайта</w:t>
      </w:r>
      <w:r w:rsidR="00D13600">
        <w:rPr>
          <w:sz w:val="28"/>
          <w:szCs w:val="28"/>
        </w:rPr>
        <w:t xml:space="preserve"> и сгруппировать</w:t>
      </w:r>
      <w:r w:rsidR="008F50D8">
        <w:rPr>
          <w:sz w:val="28"/>
          <w:szCs w:val="28"/>
        </w:rPr>
        <w:t>.</w:t>
      </w:r>
    </w:p>
    <w:p w:rsidR="0079447A" w:rsidRPr="008F50D8" w:rsidRDefault="008F50D8" w:rsidP="00594433">
      <w:pPr>
        <w:numPr>
          <w:ilvl w:val="0"/>
          <w:numId w:val="35"/>
        </w:numPr>
        <w:tabs>
          <w:tab w:val="left" w:pos="993"/>
        </w:tabs>
        <w:ind w:left="0" w:firstLine="709"/>
        <w:jc w:val="both"/>
        <w:rPr>
          <w:sz w:val="28"/>
          <w:szCs w:val="28"/>
        </w:rPr>
      </w:pPr>
      <w:r>
        <w:rPr>
          <w:sz w:val="28"/>
          <w:szCs w:val="28"/>
        </w:rPr>
        <w:t>Разработать</w:t>
      </w:r>
      <w:r w:rsidR="004871C0" w:rsidRPr="008F50D8">
        <w:rPr>
          <w:sz w:val="28"/>
          <w:szCs w:val="28"/>
        </w:rPr>
        <w:t xml:space="preserve"> информационную структуру</w:t>
      </w:r>
      <w:r w:rsidR="0079447A" w:rsidRPr="008F50D8">
        <w:rPr>
          <w:sz w:val="28"/>
          <w:szCs w:val="28"/>
        </w:rPr>
        <w:t xml:space="preserve"> </w:t>
      </w:r>
      <w:r w:rsidR="0079588D">
        <w:rPr>
          <w:sz w:val="28"/>
          <w:szCs w:val="28"/>
        </w:rPr>
        <w:t>сайта</w:t>
      </w:r>
      <w:r w:rsidR="0079447A" w:rsidRPr="008F50D8">
        <w:rPr>
          <w:sz w:val="28"/>
          <w:szCs w:val="28"/>
        </w:rPr>
        <w:t xml:space="preserve"> (взаимосвяз</w:t>
      </w:r>
      <w:r>
        <w:rPr>
          <w:sz w:val="28"/>
          <w:szCs w:val="28"/>
        </w:rPr>
        <w:t>и между страницами и их иерархию</w:t>
      </w:r>
      <w:r w:rsidR="0079447A" w:rsidRPr="008F50D8">
        <w:rPr>
          <w:sz w:val="28"/>
          <w:szCs w:val="28"/>
        </w:rPr>
        <w:t>)</w:t>
      </w:r>
      <w:r>
        <w:rPr>
          <w:sz w:val="28"/>
          <w:szCs w:val="28"/>
        </w:rPr>
        <w:t>.</w:t>
      </w:r>
    </w:p>
    <w:p w:rsidR="00867DCB" w:rsidRPr="008F50D8" w:rsidRDefault="004871C0" w:rsidP="00594433">
      <w:pPr>
        <w:tabs>
          <w:tab w:val="num" w:pos="720"/>
          <w:tab w:val="left" w:pos="993"/>
        </w:tabs>
        <w:ind w:firstLine="709"/>
        <w:jc w:val="both"/>
        <w:rPr>
          <w:sz w:val="28"/>
          <w:szCs w:val="28"/>
        </w:rPr>
      </w:pPr>
      <w:r w:rsidRPr="008F50D8">
        <w:rPr>
          <w:sz w:val="28"/>
          <w:szCs w:val="28"/>
        </w:rPr>
        <w:t>3.</w:t>
      </w:r>
      <w:r w:rsidR="00867DCB" w:rsidRPr="008F50D8">
        <w:rPr>
          <w:sz w:val="28"/>
          <w:szCs w:val="28"/>
        </w:rPr>
        <w:t xml:space="preserve"> Разработать </w:t>
      </w:r>
      <w:r w:rsidR="002E7B3F">
        <w:rPr>
          <w:sz w:val="28"/>
          <w:szCs w:val="28"/>
        </w:rPr>
        <w:t>систему навигации приложения</w:t>
      </w:r>
      <w:r w:rsidR="00867DCB" w:rsidRPr="008F50D8">
        <w:rPr>
          <w:sz w:val="28"/>
          <w:szCs w:val="28"/>
        </w:rPr>
        <w:t>.</w:t>
      </w:r>
    </w:p>
    <w:p w:rsidR="004871C0" w:rsidRPr="008F50D8" w:rsidRDefault="004871C0" w:rsidP="00594433">
      <w:pPr>
        <w:pStyle w:val="syn"/>
        <w:tabs>
          <w:tab w:val="left" w:pos="426"/>
          <w:tab w:val="num" w:pos="720"/>
          <w:tab w:val="left" w:pos="993"/>
        </w:tabs>
        <w:spacing w:before="0" w:beforeAutospacing="0" w:after="0" w:afterAutospacing="0"/>
        <w:ind w:firstLine="709"/>
        <w:jc w:val="both"/>
        <w:rPr>
          <w:sz w:val="28"/>
          <w:szCs w:val="28"/>
        </w:rPr>
      </w:pPr>
      <w:r w:rsidRPr="008F50D8">
        <w:rPr>
          <w:sz w:val="28"/>
          <w:szCs w:val="28"/>
        </w:rPr>
        <w:lastRenderedPageBreak/>
        <w:t>4. Определить перечень и количество типовых страниц и форм для заполнения</w:t>
      </w:r>
      <w:r w:rsidR="00D13600">
        <w:rPr>
          <w:sz w:val="28"/>
          <w:szCs w:val="28"/>
        </w:rPr>
        <w:t xml:space="preserve"> (</w:t>
      </w:r>
      <w:r w:rsidR="00D13600" w:rsidRPr="00D13600">
        <w:rPr>
          <w:b/>
          <w:sz w:val="28"/>
          <w:szCs w:val="28"/>
        </w:rPr>
        <w:t>отдельно прописываем страницы и все формы</w:t>
      </w:r>
      <w:r w:rsidR="006D79CD">
        <w:rPr>
          <w:b/>
          <w:sz w:val="28"/>
          <w:szCs w:val="28"/>
        </w:rPr>
        <w:t>, как на странице 7!</w:t>
      </w:r>
      <w:r w:rsidR="00D13600">
        <w:rPr>
          <w:sz w:val="28"/>
          <w:szCs w:val="28"/>
        </w:rPr>
        <w:t>)</w:t>
      </w:r>
    </w:p>
    <w:p w:rsidR="00867DCB" w:rsidRPr="004871C0" w:rsidRDefault="004871C0" w:rsidP="00FD2443">
      <w:pPr>
        <w:pStyle w:val="syn"/>
        <w:tabs>
          <w:tab w:val="left" w:pos="426"/>
          <w:tab w:val="num" w:pos="720"/>
          <w:tab w:val="left" w:pos="993"/>
        </w:tabs>
        <w:spacing w:before="0" w:beforeAutospacing="0" w:after="0" w:afterAutospacing="0"/>
        <w:ind w:firstLine="709"/>
        <w:jc w:val="both"/>
        <w:rPr>
          <w:sz w:val="28"/>
          <w:szCs w:val="28"/>
        </w:rPr>
      </w:pPr>
      <w:r w:rsidRPr="008F50D8">
        <w:rPr>
          <w:sz w:val="28"/>
          <w:szCs w:val="28"/>
        </w:rPr>
        <w:t>5. Выполнить описание каждой страницы проекта</w:t>
      </w:r>
      <w:r w:rsidR="008F50D8" w:rsidRPr="008F50D8">
        <w:rPr>
          <w:sz w:val="28"/>
          <w:szCs w:val="28"/>
        </w:rPr>
        <w:t>.</w:t>
      </w:r>
    </w:p>
    <w:p w:rsidR="00B46B0B" w:rsidRPr="00032B1C" w:rsidRDefault="0029198C" w:rsidP="00FD2443">
      <w:pPr>
        <w:spacing w:before="240" w:after="120"/>
        <w:ind w:firstLine="709"/>
        <w:jc w:val="both"/>
        <w:rPr>
          <w:b/>
          <w:sz w:val="28"/>
          <w:szCs w:val="28"/>
        </w:rPr>
      </w:pPr>
      <w:r>
        <w:rPr>
          <w:b/>
          <w:sz w:val="28"/>
          <w:szCs w:val="28"/>
        </w:rPr>
        <w:t>4.</w:t>
      </w:r>
      <w:r w:rsidR="00B46B0B" w:rsidRPr="00032B1C">
        <w:rPr>
          <w:b/>
          <w:sz w:val="28"/>
          <w:szCs w:val="28"/>
        </w:rPr>
        <w:t xml:space="preserve"> Требования к оформлению отчета</w:t>
      </w:r>
    </w:p>
    <w:p w:rsidR="00133797" w:rsidRPr="00032B1C" w:rsidRDefault="00133797" w:rsidP="00594433">
      <w:pPr>
        <w:pStyle w:val="syn"/>
        <w:spacing w:before="0" w:beforeAutospacing="0" w:after="0" w:afterAutospacing="0"/>
        <w:ind w:firstLine="709"/>
        <w:jc w:val="both"/>
        <w:rPr>
          <w:sz w:val="28"/>
          <w:szCs w:val="28"/>
        </w:rPr>
      </w:pPr>
      <w:r w:rsidRPr="00032B1C">
        <w:rPr>
          <w:sz w:val="28"/>
          <w:szCs w:val="28"/>
        </w:rPr>
        <w:t>Отчет должен содержать:</w:t>
      </w:r>
    </w:p>
    <w:p w:rsidR="008675D5" w:rsidRDefault="001E7604" w:rsidP="000C4F94">
      <w:pPr>
        <w:pStyle w:val="syn"/>
        <w:numPr>
          <w:ilvl w:val="0"/>
          <w:numId w:val="8"/>
        </w:numPr>
        <w:tabs>
          <w:tab w:val="left" w:pos="426"/>
          <w:tab w:val="left" w:pos="993"/>
        </w:tabs>
        <w:spacing w:before="0" w:beforeAutospacing="0" w:after="0" w:afterAutospacing="0"/>
        <w:ind w:left="0" w:firstLine="709"/>
        <w:jc w:val="both"/>
        <w:rPr>
          <w:sz w:val="28"/>
          <w:szCs w:val="28"/>
        </w:rPr>
      </w:pPr>
      <w:r>
        <w:rPr>
          <w:sz w:val="28"/>
          <w:szCs w:val="28"/>
        </w:rPr>
        <w:t>список потребностей и возможностей пользователя</w:t>
      </w:r>
      <w:r w:rsidR="000C4F94" w:rsidRPr="0029198C">
        <w:rPr>
          <w:sz w:val="28"/>
          <w:szCs w:val="28"/>
        </w:rPr>
        <w:t>;</w:t>
      </w:r>
      <w:r w:rsidR="00133797" w:rsidRPr="00032B1C">
        <w:rPr>
          <w:sz w:val="28"/>
          <w:szCs w:val="28"/>
        </w:rPr>
        <w:t xml:space="preserve"> </w:t>
      </w:r>
    </w:p>
    <w:p w:rsidR="00B660F3" w:rsidRPr="00B660F3" w:rsidRDefault="008675D5" w:rsidP="000C4F94">
      <w:pPr>
        <w:pStyle w:val="syn"/>
        <w:numPr>
          <w:ilvl w:val="0"/>
          <w:numId w:val="8"/>
        </w:numPr>
        <w:tabs>
          <w:tab w:val="left" w:pos="426"/>
          <w:tab w:val="left" w:pos="993"/>
        </w:tabs>
        <w:spacing w:before="0" w:beforeAutospacing="0" w:after="0" w:afterAutospacing="0"/>
        <w:ind w:left="0" w:firstLine="709"/>
        <w:jc w:val="both"/>
        <w:rPr>
          <w:sz w:val="28"/>
          <w:szCs w:val="28"/>
        </w:rPr>
      </w:pPr>
      <w:r w:rsidRPr="00B660F3">
        <w:rPr>
          <w:rFonts w:eastAsia="Calibri"/>
          <w:color w:val="000000"/>
          <w:sz w:val="28"/>
          <w:szCs w:val="28"/>
        </w:rPr>
        <w:t>перечень функций, необходимых на сайте</w:t>
      </w:r>
      <w:r w:rsidR="000C4F94" w:rsidRPr="0029198C">
        <w:rPr>
          <w:sz w:val="28"/>
          <w:szCs w:val="28"/>
        </w:rPr>
        <w:t>;</w:t>
      </w:r>
    </w:p>
    <w:p w:rsidR="00133797" w:rsidRDefault="00D75D1C" w:rsidP="000C4F94">
      <w:pPr>
        <w:pStyle w:val="syn"/>
        <w:numPr>
          <w:ilvl w:val="0"/>
          <w:numId w:val="8"/>
        </w:numPr>
        <w:tabs>
          <w:tab w:val="left" w:pos="426"/>
          <w:tab w:val="left" w:pos="993"/>
        </w:tabs>
        <w:spacing w:before="0" w:beforeAutospacing="0" w:after="0" w:afterAutospacing="0"/>
        <w:ind w:left="0" w:firstLine="709"/>
        <w:jc w:val="both"/>
        <w:rPr>
          <w:sz w:val="28"/>
          <w:szCs w:val="28"/>
        </w:rPr>
      </w:pPr>
      <w:r>
        <w:rPr>
          <w:sz w:val="28"/>
          <w:szCs w:val="28"/>
        </w:rPr>
        <w:t>информационную</w:t>
      </w:r>
      <w:r w:rsidR="00A5322E">
        <w:rPr>
          <w:sz w:val="28"/>
          <w:szCs w:val="28"/>
        </w:rPr>
        <w:t xml:space="preserve"> структуру</w:t>
      </w:r>
      <w:r w:rsidR="00133797" w:rsidRPr="0029198C">
        <w:rPr>
          <w:sz w:val="28"/>
          <w:szCs w:val="28"/>
        </w:rPr>
        <w:t xml:space="preserve"> </w:t>
      </w:r>
      <w:r w:rsidR="0029198C" w:rsidRPr="0029198C">
        <w:rPr>
          <w:sz w:val="28"/>
          <w:szCs w:val="28"/>
        </w:rPr>
        <w:t>сайта</w:t>
      </w:r>
      <w:r w:rsidR="00A5322E">
        <w:rPr>
          <w:sz w:val="28"/>
          <w:szCs w:val="28"/>
        </w:rPr>
        <w:t xml:space="preserve"> и ее тип</w:t>
      </w:r>
      <w:r w:rsidR="00E710B3">
        <w:rPr>
          <w:sz w:val="28"/>
          <w:szCs w:val="28"/>
        </w:rPr>
        <w:t>;</w:t>
      </w:r>
    </w:p>
    <w:p w:rsidR="000C4F94" w:rsidRDefault="002E7B3F" w:rsidP="000C4F94">
      <w:pPr>
        <w:pStyle w:val="syn"/>
        <w:numPr>
          <w:ilvl w:val="0"/>
          <w:numId w:val="8"/>
        </w:numPr>
        <w:tabs>
          <w:tab w:val="left" w:pos="426"/>
          <w:tab w:val="left" w:pos="993"/>
        </w:tabs>
        <w:spacing w:before="0" w:beforeAutospacing="0" w:after="0" w:afterAutospacing="0"/>
        <w:ind w:left="0" w:firstLine="709"/>
        <w:jc w:val="both"/>
        <w:rPr>
          <w:sz w:val="28"/>
          <w:szCs w:val="28"/>
        </w:rPr>
      </w:pPr>
      <w:r>
        <w:rPr>
          <w:sz w:val="28"/>
          <w:szCs w:val="28"/>
        </w:rPr>
        <w:t>описание системы навигации;</w:t>
      </w:r>
    </w:p>
    <w:p w:rsidR="00865E5A" w:rsidRPr="000C4F94" w:rsidRDefault="001E7604" w:rsidP="000C4F94">
      <w:pPr>
        <w:pStyle w:val="syn"/>
        <w:numPr>
          <w:ilvl w:val="0"/>
          <w:numId w:val="8"/>
        </w:numPr>
        <w:tabs>
          <w:tab w:val="left" w:pos="426"/>
          <w:tab w:val="left" w:pos="993"/>
        </w:tabs>
        <w:spacing w:before="0" w:beforeAutospacing="0" w:after="0" w:afterAutospacing="0"/>
        <w:ind w:left="0" w:firstLine="709"/>
        <w:jc w:val="both"/>
        <w:rPr>
          <w:sz w:val="28"/>
          <w:szCs w:val="28"/>
        </w:rPr>
      </w:pPr>
      <w:r w:rsidRPr="000C4F94">
        <w:rPr>
          <w:sz w:val="28"/>
          <w:szCs w:val="28"/>
        </w:rPr>
        <w:t>описание каждой страницы п</w:t>
      </w:r>
      <w:bookmarkStart w:id="0" w:name="_GoBack"/>
      <w:bookmarkEnd w:id="0"/>
      <w:r w:rsidRPr="000C4F94">
        <w:rPr>
          <w:sz w:val="28"/>
          <w:szCs w:val="28"/>
        </w:rPr>
        <w:t>роекта;</w:t>
      </w:r>
    </w:p>
    <w:p w:rsidR="004B3110" w:rsidRPr="001E7604" w:rsidRDefault="001E7604" w:rsidP="000C4F94">
      <w:pPr>
        <w:pStyle w:val="syn"/>
        <w:numPr>
          <w:ilvl w:val="0"/>
          <w:numId w:val="8"/>
        </w:numPr>
        <w:tabs>
          <w:tab w:val="left" w:pos="426"/>
          <w:tab w:val="left" w:pos="993"/>
        </w:tabs>
        <w:spacing w:before="0" w:beforeAutospacing="0" w:after="0" w:afterAutospacing="0"/>
        <w:ind w:left="0" w:firstLine="709"/>
        <w:jc w:val="both"/>
        <w:rPr>
          <w:sz w:val="28"/>
          <w:szCs w:val="28"/>
        </w:rPr>
      </w:pPr>
      <w:r>
        <w:rPr>
          <w:sz w:val="28"/>
          <w:szCs w:val="28"/>
        </w:rPr>
        <w:t>п</w:t>
      </w:r>
      <w:r w:rsidR="004B3110" w:rsidRPr="001E7604">
        <w:rPr>
          <w:sz w:val="28"/>
          <w:szCs w:val="28"/>
        </w:rPr>
        <w:t>еречень и количество типовых страниц и форм для заполнения</w:t>
      </w:r>
      <w:r>
        <w:rPr>
          <w:sz w:val="28"/>
          <w:szCs w:val="28"/>
        </w:rPr>
        <w:t>;</w:t>
      </w:r>
    </w:p>
    <w:p w:rsidR="00133797" w:rsidRDefault="00133797" w:rsidP="000C4F94">
      <w:pPr>
        <w:pStyle w:val="syn"/>
        <w:numPr>
          <w:ilvl w:val="0"/>
          <w:numId w:val="9"/>
        </w:numPr>
        <w:tabs>
          <w:tab w:val="clear" w:pos="1800"/>
          <w:tab w:val="left" w:pos="426"/>
          <w:tab w:val="num" w:pos="720"/>
          <w:tab w:val="left" w:pos="993"/>
        </w:tabs>
        <w:spacing w:before="0" w:beforeAutospacing="0" w:after="0" w:afterAutospacing="0"/>
        <w:ind w:left="0" w:firstLine="709"/>
        <w:jc w:val="both"/>
        <w:rPr>
          <w:sz w:val="28"/>
          <w:szCs w:val="28"/>
        </w:rPr>
      </w:pPr>
      <w:r w:rsidRPr="00032B1C">
        <w:rPr>
          <w:sz w:val="28"/>
          <w:szCs w:val="28"/>
        </w:rPr>
        <w:t xml:space="preserve">выводы, сделанные в процессе выполнения лабораторной работы. </w:t>
      </w:r>
    </w:p>
    <w:p w:rsidR="002C643E" w:rsidRDefault="002C643E" w:rsidP="00594433">
      <w:pPr>
        <w:pStyle w:val="syn"/>
        <w:spacing w:before="0" w:beforeAutospacing="0" w:after="0" w:afterAutospacing="0"/>
        <w:ind w:left="567" w:firstLine="709"/>
        <w:jc w:val="both"/>
        <w:rPr>
          <w:sz w:val="28"/>
          <w:szCs w:val="28"/>
        </w:rPr>
      </w:pPr>
    </w:p>
    <w:p w:rsidR="002C643E" w:rsidRDefault="002C643E" w:rsidP="004A4086">
      <w:pPr>
        <w:pStyle w:val="syn"/>
        <w:spacing w:before="0" w:beforeAutospacing="0" w:after="0" w:afterAutospacing="0"/>
        <w:ind w:firstLine="709"/>
        <w:jc w:val="both"/>
        <w:rPr>
          <w:b/>
          <w:sz w:val="28"/>
          <w:szCs w:val="28"/>
        </w:rPr>
      </w:pPr>
      <w:r w:rsidRPr="002C643E">
        <w:rPr>
          <w:b/>
          <w:sz w:val="28"/>
          <w:szCs w:val="28"/>
        </w:rPr>
        <w:t>Контрольные вопросы</w:t>
      </w:r>
    </w:p>
    <w:p w:rsidR="00A1367F" w:rsidRPr="00A1367F" w:rsidRDefault="00A1367F" w:rsidP="00A1367F">
      <w:pPr>
        <w:pStyle w:val="a5"/>
        <w:numPr>
          <w:ilvl w:val="0"/>
          <w:numId w:val="34"/>
        </w:numPr>
        <w:tabs>
          <w:tab w:val="left" w:pos="2835"/>
        </w:tabs>
        <w:ind w:left="0" w:firstLine="709"/>
        <w:jc w:val="both"/>
        <w:rPr>
          <w:sz w:val="28"/>
          <w:szCs w:val="28"/>
        </w:rPr>
      </w:pPr>
      <w:r>
        <w:rPr>
          <w:sz w:val="28"/>
          <w:szCs w:val="28"/>
        </w:rPr>
        <w:t>Информационная архитектура и структура сайта, разница</w:t>
      </w:r>
      <w:r w:rsidR="008E31C1">
        <w:rPr>
          <w:sz w:val="28"/>
          <w:szCs w:val="28"/>
        </w:rPr>
        <w:t xml:space="preserve"> понятий</w:t>
      </w:r>
      <w:r w:rsidRPr="002C643E">
        <w:rPr>
          <w:sz w:val="28"/>
          <w:szCs w:val="28"/>
        </w:rPr>
        <w:t>?</w:t>
      </w:r>
    </w:p>
    <w:p w:rsidR="002C643E" w:rsidRDefault="002C643E" w:rsidP="00594433">
      <w:pPr>
        <w:pStyle w:val="a5"/>
        <w:numPr>
          <w:ilvl w:val="0"/>
          <w:numId w:val="34"/>
        </w:numPr>
        <w:tabs>
          <w:tab w:val="left" w:pos="2835"/>
        </w:tabs>
        <w:ind w:left="0" w:firstLine="709"/>
        <w:jc w:val="both"/>
        <w:rPr>
          <w:sz w:val="28"/>
          <w:szCs w:val="28"/>
        </w:rPr>
      </w:pPr>
      <w:r w:rsidRPr="002C643E">
        <w:rPr>
          <w:sz w:val="28"/>
          <w:szCs w:val="28"/>
        </w:rPr>
        <w:t>Из чего состоит проектирование общей структуры?</w:t>
      </w:r>
    </w:p>
    <w:p w:rsidR="001E7604" w:rsidRPr="001E7604" w:rsidRDefault="001E7604" w:rsidP="00594433">
      <w:pPr>
        <w:pStyle w:val="a5"/>
        <w:numPr>
          <w:ilvl w:val="0"/>
          <w:numId w:val="34"/>
        </w:numPr>
        <w:tabs>
          <w:tab w:val="left" w:pos="2835"/>
        </w:tabs>
        <w:ind w:left="0" w:firstLine="709"/>
        <w:jc w:val="both"/>
        <w:rPr>
          <w:sz w:val="28"/>
          <w:szCs w:val="28"/>
        </w:rPr>
      </w:pPr>
      <w:r w:rsidRPr="001E7604">
        <w:rPr>
          <w:sz w:val="28"/>
          <w:szCs w:val="28"/>
        </w:rPr>
        <w:t>Какие виды связи существует между блоками?</w:t>
      </w:r>
    </w:p>
    <w:sectPr w:rsidR="001E7604" w:rsidRPr="001E7604" w:rsidSect="00046A8D">
      <w:footerReference w:type="default" r:id="rId17"/>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CAF" w:rsidRDefault="00374CAF" w:rsidP="00BB7028">
      <w:r>
        <w:separator/>
      </w:r>
    </w:p>
  </w:endnote>
  <w:endnote w:type="continuationSeparator" w:id="0">
    <w:p w:rsidR="00374CAF" w:rsidRDefault="00374CAF" w:rsidP="00BB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BaskervilleExpScC-Roman">
    <w:altName w:val="Malgun Gothic Semilight"/>
    <w:panose1 w:val="00000000000000000000"/>
    <w:charset w:val="88"/>
    <w:family w:val="auto"/>
    <w:notTrueType/>
    <w:pitch w:val="default"/>
    <w:sig w:usb0="00000000" w:usb1="08080000" w:usb2="00000010" w:usb3="00000000" w:csb0="001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6079"/>
      <w:docPartObj>
        <w:docPartGallery w:val="Page Numbers (Bottom of Page)"/>
        <w:docPartUnique/>
      </w:docPartObj>
    </w:sdtPr>
    <w:sdtEndPr/>
    <w:sdtContent>
      <w:p w:rsidR="00106492" w:rsidRDefault="00106492">
        <w:pPr>
          <w:pStyle w:val="a9"/>
          <w:jc w:val="right"/>
        </w:pPr>
        <w:r>
          <w:fldChar w:fldCharType="begin"/>
        </w:r>
        <w:r>
          <w:instrText xml:space="preserve"> PAGE   \* MERGEFORMAT </w:instrText>
        </w:r>
        <w:r>
          <w:fldChar w:fldCharType="separate"/>
        </w:r>
        <w:r w:rsidR="00E710B3">
          <w:rPr>
            <w:noProof/>
          </w:rPr>
          <w:t>9</w:t>
        </w:r>
        <w:r>
          <w:rPr>
            <w:noProof/>
          </w:rPr>
          <w:fldChar w:fldCharType="end"/>
        </w:r>
      </w:p>
    </w:sdtContent>
  </w:sdt>
  <w:p w:rsidR="00106492" w:rsidRDefault="0010649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CAF" w:rsidRDefault="00374CAF" w:rsidP="00BB7028">
      <w:r>
        <w:separator/>
      </w:r>
    </w:p>
  </w:footnote>
  <w:footnote w:type="continuationSeparator" w:id="0">
    <w:p w:rsidR="00374CAF" w:rsidRDefault="00374CAF" w:rsidP="00BB7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lang w:val="en-US"/>
      </w:rPr>
    </w:lvl>
    <w:lvl w:ilvl="1">
      <w:start w:val="1"/>
      <w:numFmt w:val="bullet"/>
      <w:lvlText w:val=""/>
      <w:lvlJc w:val="left"/>
      <w:pPr>
        <w:tabs>
          <w:tab w:val="num" w:pos="1080"/>
        </w:tabs>
        <w:ind w:left="1080" w:hanging="360"/>
      </w:pPr>
      <w:rPr>
        <w:rFonts w:ascii="Symbol" w:hAnsi="Symbol" w:cs="Symbol"/>
        <w:lang w:val="en-US"/>
      </w:rPr>
    </w:lvl>
    <w:lvl w:ilvl="2">
      <w:start w:val="1"/>
      <w:numFmt w:val="bullet"/>
      <w:lvlText w:val=""/>
      <w:lvlJc w:val="left"/>
      <w:pPr>
        <w:tabs>
          <w:tab w:val="num" w:pos="1440"/>
        </w:tabs>
        <w:ind w:left="1440" w:hanging="360"/>
      </w:pPr>
      <w:rPr>
        <w:rFonts w:ascii="Symbol" w:hAnsi="Symbol" w:cs="Symbol"/>
        <w:lang w:val="en-US"/>
      </w:rPr>
    </w:lvl>
    <w:lvl w:ilvl="3">
      <w:start w:val="1"/>
      <w:numFmt w:val="bullet"/>
      <w:lvlText w:val=""/>
      <w:lvlJc w:val="left"/>
      <w:pPr>
        <w:tabs>
          <w:tab w:val="num" w:pos="1800"/>
        </w:tabs>
        <w:ind w:left="1800" w:hanging="360"/>
      </w:pPr>
      <w:rPr>
        <w:rFonts w:ascii="Symbol" w:hAnsi="Symbol" w:cs="Symbol"/>
        <w:lang w:val="en-US"/>
      </w:rPr>
    </w:lvl>
    <w:lvl w:ilvl="4">
      <w:start w:val="1"/>
      <w:numFmt w:val="bullet"/>
      <w:lvlText w:val=""/>
      <w:lvlJc w:val="left"/>
      <w:pPr>
        <w:tabs>
          <w:tab w:val="num" w:pos="2160"/>
        </w:tabs>
        <w:ind w:left="2160" w:hanging="360"/>
      </w:pPr>
      <w:rPr>
        <w:rFonts w:ascii="Symbol" w:hAnsi="Symbol" w:cs="Symbol"/>
        <w:lang w:val="en-US"/>
      </w:rPr>
    </w:lvl>
    <w:lvl w:ilvl="5">
      <w:start w:val="1"/>
      <w:numFmt w:val="bullet"/>
      <w:lvlText w:val=""/>
      <w:lvlJc w:val="left"/>
      <w:pPr>
        <w:tabs>
          <w:tab w:val="num" w:pos="2520"/>
        </w:tabs>
        <w:ind w:left="2520" w:hanging="360"/>
      </w:pPr>
      <w:rPr>
        <w:rFonts w:ascii="Symbol" w:hAnsi="Symbol" w:cs="Symbol"/>
        <w:lang w:val="en-US"/>
      </w:rPr>
    </w:lvl>
    <w:lvl w:ilvl="6">
      <w:start w:val="1"/>
      <w:numFmt w:val="bullet"/>
      <w:lvlText w:val=""/>
      <w:lvlJc w:val="left"/>
      <w:pPr>
        <w:tabs>
          <w:tab w:val="num" w:pos="2880"/>
        </w:tabs>
        <w:ind w:left="2880" w:hanging="360"/>
      </w:pPr>
      <w:rPr>
        <w:rFonts w:ascii="Symbol" w:hAnsi="Symbol" w:cs="Symbol"/>
        <w:lang w:val="en-US"/>
      </w:rPr>
    </w:lvl>
    <w:lvl w:ilvl="7">
      <w:start w:val="1"/>
      <w:numFmt w:val="bullet"/>
      <w:lvlText w:val=""/>
      <w:lvlJc w:val="left"/>
      <w:pPr>
        <w:tabs>
          <w:tab w:val="num" w:pos="3240"/>
        </w:tabs>
        <w:ind w:left="3240" w:hanging="360"/>
      </w:pPr>
      <w:rPr>
        <w:rFonts w:ascii="Symbol" w:hAnsi="Symbol" w:cs="Symbol"/>
        <w:lang w:val="en-US"/>
      </w:rPr>
    </w:lvl>
    <w:lvl w:ilvl="8">
      <w:start w:val="1"/>
      <w:numFmt w:val="bullet"/>
      <w:lvlText w:val=""/>
      <w:lvlJc w:val="left"/>
      <w:pPr>
        <w:tabs>
          <w:tab w:val="num" w:pos="3600"/>
        </w:tabs>
        <w:ind w:left="3600" w:hanging="360"/>
      </w:pPr>
      <w:rPr>
        <w:rFonts w:ascii="Symbol" w:hAnsi="Symbol" w:cs="Symbol"/>
        <w:lang w:val="en-US"/>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 w15:restartNumberingAfterBreak="0">
    <w:nsid w:val="01FE26B9"/>
    <w:multiLevelType w:val="hybridMultilevel"/>
    <w:tmpl w:val="2EBA1154"/>
    <w:lvl w:ilvl="0" w:tplc="3FC2610C">
      <w:start w:val="1"/>
      <w:numFmt w:val="decimal"/>
      <w:lvlText w:val="4.%1."/>
      <w:lvlJc w:val="left"/>
      <w:pPr>
        <w:tabs>
          <w:tab w:val="num" w:pos="720"/>
        </w:tabs>
        <w:ind w:left="720" w:hanging="360"/>
      </w:pPr>
      <w:rPr>
        <w:rFonts w:hint="default"/>
      </w:rPr>
    </w:lvl>
    <w:lvl w:ilvl="1" w:tplc="94DC5448">
      <w:start w:val="1"/>
      <w:numFmt w:val="bullet"/>
      <w:lvlText w:val=""/>
      <w:lvlJc w:val="left"/>
      <w:pPr>
        <w:tabs>
          <w:tab w:val="num" w:pos="1440"/>
        </w:tabs>
        <w:ind w:left="1440" w:hanging="360"/>
      </w:pPr>
      <w:rPr>
        <w:rFonts w:ascii="Symbol" w:hAnsi="Symbol" w:hint="default"/>
      </w:rPr>
    </w:lvl>
    <w:lvl w:ilvl="2" w:tplc="04190011">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4666D5D"/>
    <w:multiLevelType w:val="hybridMultilevel"/>
    <w:tmpl w:val="A4EA50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0761BD"/>
    <w:multiLevelType w:val="hybridMultilevel"/>
    <w:tmpl w:val="121CFCC0"/>
    <w:lvl w:ilvl="0" w:tplc="A768C2F6">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673214B"/>
    <w:multiLevelType w:val="hybridMultilevel"/>
    <w:tmpl w:val="FB28D49A"/>
    <w:lvl w:ilvl="0" w:tplc="FD2AEF9E">
      <w:start w:val="2"/>
      <w:numFmt w:val="decimal"/>
      <w:lvlText w:val="%1."/>
      <w:lvlJc w:val="left"/>
      <w:pPr>
        <w:ind w:left="121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76F68B8"/>
    <w:multiLevelType w:val="hybridMultilevel"/>
    <w:tmpl w:val="6562D11A"/>
    <w:lvl w:ilvl="0" w:tplc="61625670">
      <w:start w:val="1"/>
      <w:numFmt w:val="decimal"/>
      <w:lvlText w:val="%1."/>
      <w:lvlJc w:val="left"/>
      <w:pPr>
        <w:tabs>
          <w:tab w:val="num" w:pos="720"/>
        </w:tabs>
        <w:ind w:left="720" w:hanging="360"/>
      </w:pPr>
    </w:lvl>
    <w:lvl w:ilvl="1" w:tplc="957E6EAE" w:tentative="1">
      <w:start w:val="1"/>
      <w:numFmt w:val="decimal"/>
      <w:lvlText w:val="%2."/>
      <w:lvlJc w:val="left"/>
      <w:pPr>
        <w:tabs>
          <w:tab w:val="num" w:pos="1440"/>
        </w:tabs>
        <w:ind w:left="1440" w:hanging="360"/>
      </w:pPr>
    </w:lvl>
    <w:lvl w:ilvl="2" w:tplc="9B7EB264" w:tentative="1">
      <w:start w:val="1"/>
      <w:numFmt w:val="decimal"/>
      <w:lvlText w:val="%3."/>
      <w:lvlJc w:val="left"/>
      <w:pPr>
        <w:tabs>
          <w:tab w:val="num" w:pos="2160"/>
        </w:tabs>
        <w:ind w:left="2160" w:hanging="360"/>
      </w:pPr>
    </w:lvl>
    <w:lvl w:ilvl="3" w:tplc="47783E9C" w:tentative="1">
      <w:start w:val="1"/>
      <w:numFmt w:val="decimal"/>
      <w:lvlText w:val="%4."/>
      <w:lvlJc w:val="left"/>
      <w:pPr>
        <w:tabs>
          <w:tab w:val="num" w:pos="2880"/>
        </w:tabs>
        <w:ind w:left="2880" w:hanging="360"/>
      </w:pPr>
    </w:lvl>
    <w:lvl w:ilvl="4" w:tplc="448867F6" w:tentative="1">
      <w:start w:val="1"/>
      <w:numFmt w:val="decimal"/>
      <w:lvlText w:val="%5."/>
      <w:lvlJc w:val="left"/>
      <w:pPr>
        <w:tabs>
          <w:tab w:val="num" w:pos="3600"/>
        </w:tabs>
        <w:ind w:left="3600" w:hanging="360"/>
      </w:pPr>
    </w:lvl>
    <w:lvl w:ilvl="5" w:tplc="E8861B1C" w:tentative="1">
      <w:start w:val="1"/>
      <w:numFmt w:val="decimal"/>
      <w:lvlText w:val="%6."/>
      <w:lvlJc w:val="left"/>
      <w:pPr>
        <w:tabs>
          <w:tab w:val="num" w:pos="4320"/>
        </w:tabs>
        <w:ind w:left="4320" w:hanging="360"/>
      </w:pPr>
    </w:lvl>
    <w:lvl w:ilvl="6" w:tplc="7D0EF58A" w:tentative="1">
      <w:start w:val="1"/>
      <w:numFmt w:val="decimal"/>
      <w:lvlText w:val="%7."/>
      <w:lvlJc w:val="left"/>
      <w:pPr>
        <w:tabs>
          <w:tab w:val="num" w:pos="5040"/>
        </w:tabs>
        <w:ind w:left="5040" w:hanging="360"/>
      </w:pPr>
    </w:lvl>
    <w:lvl w:ilvl="7" w:tplc="3CE20878" w:tentative="1">
      <w:start w:val="1"/>
      <w:numFmt w:val="decimal"/>
      <w:lvlText w:val="%8."/>
      <w:lvlJc w:val="left"/>
      <w:pPr>
        <w:tabs>
          <w:tab w:val="num" w:pos="5760"/>
        </w:tabs>
        <w:ind w:left="5760" w:hanging="360"/>
      </w:pPr>
    </w:lvl>
    <w:lvl w:ilvl="8" w:tplc="67A0DAE2" w:tentative="1">
      <w:start w:val="1"/>
      <w:numFmt w:val="decimal"/>
      <w:lvlText w:val="%9."/>
      <w:lvlJc w:val="left"/>
      <w:pPr>
        <w:tabs>
          <w:tab w:val="num" w:pos="6480"/>
        </w:tabs>
        <w:ind w:left="6480" w:hanging="360"/>
      </w:pPr>
    </w:lvl>
  </w:abstractNum>
  <w:abstractNum w:abstractNumId="8" w15:restartNumberingAfterBreak="0">
    <w:nsid w:val="07992B8E"/>
    <w:multiLevelType w:val="hybridMultilevel"/>
    <w:tmpl w:val="23B2C040"/>
    <w:lvl w:ilvl="0" w:tplc="0419000F">
      <w:start w:val="1"/>
      <w:numFmt w:val="decimal"/>
      <w:lvlText w:val="%1."/>
      <w:lvlJc w:val="left"/>
      <w:pPr>
        <w:ind w:left="1212"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B8101DD"/>
    <w:multiLevelType w:val="hybridMultilevel"/>
    <w:tmpl w:val="6EECCF92"/>
    <w:lvl w:ilvl="0" w:tplc="A956BF8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EB7CC6"/>
    <w:multiLevelType w:val="hybridMultilevel"/>
    <w:tmpl w:val="162031E6"/>
    <w:lvl w:ilvl="0" w:tplc="98AEF846">
      <w:start w:val="1"/>
      <w:numFmt w:val="bullet"/>
      <w:suff w:val="space"/>
      <w:lvlText w:val=""/>
      <w:lvlJc w:val="left"/>
      <w:pPr>
        <w:ind w:left="0" w:firstLine="0"/>
      </w:pPr>
      <w:rPr>
        <w:rFonts w:ascii="Wingdings" w:hAnsi="Wingdings"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15:restartNumberingAfterBreak="0">
    <w:nsid w:val="12EB77EF"/>
    <w:multiLevelType w:val="hybridMultilevel"/>
    <w:tmpl w:val="DD56E494"/>
    <w:lvl w:ilvl="0" w:tplc="0090E7B8">
      <w:start w:val="1"/>
      <w:numFmt w:val="decimal"/>
      <w:lvlText w:val="3.%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D1B4DCD"/>
    <w:multiLevelType w:val="hybridMultilevel"/>
    <w:tmpl w:val="D5465A5A"/>
    <w:lvl w:ilvl="0" w:tplc="AA9A45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5B84E18"/>
    <w:multiLevelType w:val="hybridMultilevel"/>
    <w:tmpl w:val="6F7C72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2ABA5417"/>
    <w:multiLevelType w:val="multilevel"/>
    <w:tmpl w:val="8ECC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16C95"/>
    <w:multiLevelType w:val="hybridMultilevel"/>
    <w:tmpl w:val="B68C8CC2"/>
    <w:lvl w:ilvl="0" w:tplc="04190019">
      <w:start w:val="1"/>
      <w:numFmt w:val="lowerLetter"/>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6" w15:restartNumberingAfterBreak="0">
    <w:nsid w:val="2DC50A38"/>
    <w:multiLevelType w:val="multilevel"/>
    <w:tmpl w:val="700A94E6"/>
    <w:lvl w:ilvl="0">
      <w:start w:val="2"/>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7" w15:restartNumberingAfterBreak="0">
    <w:nsid w:val="2E0F23B4"/>
    <w:multiLevelType w:val="hybridMultilevel"/>
    <w:tmpl w:val="851626EA"/>
    <w:lvl w:ilvl="0" w:tplc="F09A0BAE">
      <w:start w:val="1"/>
      <w:numFmt w:val="decimal"/>
      <w:suff w:val="space"/>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C321BB"/>
    <w:multiLevelType w:val="hybridMultilevel"/>
    <w:tmpl w:val="6938F58A"/>
    <w:lvl w:ilvl="0" w:tplc="F4A29ECE">
      <w:start w:val="1"/>
      <w:numFmt w:val="decimal"/>
      <w:lvlText w:val="3.%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A0D3CBD"/>
    <w:multiLevelType w:val="hybridMultilevel"/>
    <w:tmpl w:val="C89224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B0028B2"/>
    <w:multiLevelType w:val="multilevel"/>
    <w:tmpl w:val="6938F58A"/>
    <w:lvl w:ilvl="0">
      <w:start w:val="1"/>
      <w:numFmt w:val="decimal"/>
      <w:lvlText w:val="3.%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C111BF6"/>
    <w:multiLevelType w:val="hybridMultilevel"/>
    <w:tmpl w:val="D55E1E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16170D6"/>
    <w:multiLevelType w:val="hybridMultilevel"/>
    <w:tmpl w:val="3FC4B418"/>
    <w:lvl w:ilvl="0" w:tplc="94DC5448">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1F932BF"/>
    <w:multiLevelType w:val="hybridMultilevel"/>
    <w:tmpl w:val="0C7EA640"/>
    <w:lvl w:ilvl="0" w:tplc="D436B512">
      <w:start w:val="1"/>
      <w:numFmt w:val="upperRoman"/>
      <w:suff w:val="space"/>
      <w:lvlText w:val="%1."/>
      <w:lvlJc w:val="center"/>
      <w:pPr>
        <w:ind w:left="170" w:hanging="17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4" w15:restartNumberingAfterBreak="0">
    <w:nsid w:val="42393535"/>
    <w:multiLevelType w:val="hybridMultilevel"/>
    <w:tmpl w:val="0520DE56"/>
    <w:lvl w:ilvl="0" w:tplc="94DC544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9F7D67"/>
    <w:multiLevelType w:val="hybridMultilevel"/>
    <w:tmpl w:val="CFC683FA"/>
    <w:lvl w:ilvl="0" w:tplc="AF943B86">
      <w:start w:val="1"/>
      <w:numFmt w:val="lowerLetter"/>
      <w:lvlText w:val="%1."/>
      <w:lvlJc w:val="left"/>
      <w:pPr>
        <w:ind w:left="89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7640E3"/>
    <w:multiLevelType w:val="hybridMultilevel"/>
    <w:tmpl w:val="003ECADA"/>
    <w:lvl w:ilvl="0" w:tplc="81726E30">
      <w:start w:val="1"/>
      <w:numFmt w:val="bullet"/>
      <w:lvlText w:val="-"/>
      <w:lvlJc w:val="left"/>
      <w:pPr>
        <w:tabs>
          <w:tab w:val="num" w:pos="720"/>
        </w:tabs>
        <w:ind w:left="720" w:hanging="360"/>
      </w:pPr>
      <w:rPr>
        <w:rFonts w:ascii="Times New Roman" w:hAnsi="Times New Roman" w:hint="default"/>
      </w:rPr>
    </w:lvl>
    <w:lvl w:ilvl="1" w:tplc="C1F43480" w:tentative="1">
      <w:start w:val="1"/>
      <w:numFmt w:val="bullet"/>
      <w:lvlText w:val="-"/>
      <w:lvlJc w:val="left"/>
      <w:pPr>
        <w:tabs>
          <w:tab w:val="num" w:pos="1440"/>
        </w:tabs>
        <w:ind w:left="1440" w:hanging="360"/>
      </w:pPr>
      <w:rPr>
        <w:rFonts w:ascii="Times New Roman" w:hAnsi="Times New Roman" w:hint="default"/>
      </w:rPr>
    </w:lvl>
    <w:lvl w:ilvl="2" w:tplc="88247206" w:tentative="1">
      <w:start w:val="1"/>
      <w:numFmt w:val="bullet"/>
      <w:lvlText w:val="-"/>
      <w:lvlJc w:val="left"/>
      <w:pPr>
        <w:tabs>
          <w:tab w:val="num" w:pos="2160"/>
        </w:tabs>
        <w:ind w:left="2160" w:hanging="360"/>
      </w:pPr>
      <w:rPr>
        <w:rFonts w:ascii="Times New Roman" w:hAnsi="Times New Roman" w:hint="default"/>
      </w:rPr>
    </w:lvl>
    <w:lvl w:ilvl="3" w:tplc="B44406C8" w:tentative="1">
      <w:start w:val="1"/>
      <w:numFmt w:val="bullet"/>
      <w:lvlText w:val="-"/>
      <w:lvlJc w:val="left"/>
      <w:pPr>
        <w:tabs>
          <w:tab w:val="num" w:pos="2880"/>
        </w:tabs>
        <w:ind w:left="2880" w:hanging="360"/>
      </w:pPr>
      <w:rPr>
        <w:rFonts w:ascii="Times New Roman" w:hAnsi="Times New Roman" w:hint="default"/>
      </w:rPr>
    </w:lvl>
    <w:lvl w:ilvl="4" w:tplc="9A8693A4" w:tentative="1">
      <w:start w:val="1"/>
      <w:numFmt w:val="bullet"/>
      <w:lvlText w:val="-"/>
      <w:lvlJc w:val="left"/>
      <w:pPr>
        <w:tabs>
          <w:tab w:val="num" w:pos="3600"/>
        </w:tabs>
        <w:ind w:left="3600" w:hanging="360"/>
      </w:pPr>
      <w:rPr>
        <w:rFonts w:ascii="Times New Roman" w:hAnsi="Times New Roman" w:hint="default"/>
      </w:rPr>
    </w:lvl>
    <w:lvl w:ilvl="5" w:tplc="9F248F0C" w:tentative="1">
      <w:start w:val="1"/>
      <w:numFmt w:val="bullet"/>
      <w:lvlText w:val="-"/>
      <w:lvlJc w:val="left"/>
      <w:pPr>
        <w:tabs>
          <w:tab w:val="num" w:pos="4320"/>
        </w:tabs>
        <w:ind w:left="4320" w:hanging="360"/>
      </w:pPr>
      <w:rPr>
        <w:rFonts w:ascii="Times New Roman" w:hAnsi="Times New Roman" w:hint="default"/>
      </w:rPr>
    </w:lvl>
    <w:lvl w:ilvl="6" w:tplc="3BB6291C" w:tentative="1">
      <w:start w:val="1"/>
      <w:numFmt w:val="bullet"/>
      <w:lvlText w:val="-"/>
      <w:lvlJc w:val="left"/>
      <w:pPr>
        <w:tabs>
          <w:tab w:val="num" w:pos="5040"/>
        </w:tabs>
        <w:ind w:left="5040" w:hanging="360"/>
      </w:pPr>
      <w:rPr>
        <w:rFonts w:ascii="Times New Roman" w:hAnsi="Times New Roman" w:hint="default"/>
      </w:rPr>
    </w:lvl>
    <w:lvl w:ilvl="7" w:tplc="9F68DFD6" w:tentative="1">
      <w:start w:val="1"/>
      <w:numFmt w:val="bullet"/>
      <w:lvlText w:val="-"/>
      <w:lvlJc w:val="left"/>
      <w:pPr>
        <w:tabs>
          <w:tab w:val="num" w:pos="5760"/>
        </w:tabs>
        <w:ind w:left="5760" w:hanging="360"/>
      </w:pPr>
      <w:rPr>
        <w:rFonts w:ascii="Times New Roman" w:hAnsi="Times New Roman" w:hint="default"/>
      </w:rPr>
    </w:lvl>
    <w:lvl w:ilvl="8" w:tplc="A34AE2B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7BC27F4"/>
    <w:multiLevelType w:val="multilevel"/>
    <w:tmpl w:val="0DD6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76D93"/>
    <w:multiLevelType w:val="hybridMultilevel"/>
    <w:tmpl w:val="EF82F4C8"/>
    <w:lvl w:ilvl="0" w:tplc="162A8E96">
      <w:start w:val="1"/>
      <w:numFmt w:val="bullet"/>
      <w:suff w:val="space"/>
      <w:lvlText w:val=""/>
      <w:lvlJc w:val="left"/>
      <w:pPr>
        <w:ind w:left="0" w:firstLine="0"/>
      </w:pPr>
      <w:rPr>
        <w:rFonts w:ascii="Wingdings" w:hAnsi="Wingdings"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9" w15:restartNumberingAfterBreak="0">
    <w:nsid w:val="569728B0"/>
    <w:multiLevelType w:val="multilevel"/>
    <w:tmpl w:val="5160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240694"/>
    <w:multiLevelType w:val="hybridMultilevel"/>
    <w:tmpl w:val="192ABCCE"/>
    <w:lvl w:ilvl="0" w:tplc="A956BF82">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F062781"/>
    <w:multiLevelType w:val="multilevel"/>
    <w:tmpl w:val="A29EF4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4665854"/>
    <w:multiLevelType w:val="hybridMultilevel"/>
    <w:tmpl w:val="AC48E272"/>
    <w:lvl w:ilvl="0" w:tplc="94A8629E">
      <w:start w:val="1"/>
      <w:numFmt w:val="decimal"/>
      <w:suff w:val="space"/>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67446E93"/>
    <w:multiLevelType w:val="hybridMultilevel"/>
    <w:tmpl w:val="2EA0292C"/>
    <w:lvl w:ilvl="0" w:tplc="007E3D86">
      <w:numFmt w:val="bullet"/>
      <w:lvlText w:val="•"/>
      <w:lvlJc w:val="left"/>
      <w:pPr>
        <w:ind w:left="720" w:hanging="360"/>
      </w:pPr>
      <w:rPr>
        <w:rFonts w:ascii="Times New Roman" w:eastAsia="NewBaskervilleExpScC-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8A54CEC"/>
    <w:multiLevelType w:val="hybridMultilevel"/>
    <w:tmpl w:val="A29EF4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6CFD672F"/>
    <w:multiLevelType w:val="hybridMultilevel"/>
    <w:tmpl w:val="4D807DB2"/>
    <w:lvl w:ilvl="0" w:tplc="0419000B">
      <w:start w:val="1"/>
      <w:numFmt w:val="bullet"/>
      <w:lvlText w:val=""/>
      <w:lvlJc w:val="left"/>
      <w:pPr>
        <w:ind w:left="890" w:hanging="360"/>
      </w:pPr>
      <w:rPr>
        <w:rFonts w:ascii="Wingdings" w:hAnsi="Wingdings"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36" w15:restartNumberingAfterBreak="0">
    <w:nsid w:val="6EA87464"/>
    <w:multiLevelType w:val="hybridMultilevel"/>
    <w:tmpl w:val="092C50F6"/>
    <w:lvl w:ilvl="0" w:tplc="94DC544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6871B9"/>
    <w:multiLevelType w:val="hybridMultilevel"/>
    <w:tmpl w:val="1F1600AC"/>
    <w:lvl w:ilvl="0" w:tplc="A956BF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76527E15"/>
    <w:multiLevelType w:val="hybridMultilevel"/>
    <w:tmpl w:val="771E52E4"/>
    <w:lvl w:ilvl="0" w:tplc="94DC5448">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E944FB4"/>
    <w:multiLevelType w:val="hybridMultilevel"/>
    <w:tmpl w:val="23B2C040"/>
    <w:lvl w:ilvl="0" w:tplc="0419000F">
      <w:start w:val="1"/>
      <w:numFmt w:val="decimal"/>
      <w:lvlText w:val="%1."/>
      <w:lvlJc w:val="left"/>
      <w:pPr>
        <w:ind w:left="1212"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6"/>
  </w:num>
  <w:num w:numId="2">
    <w:abstractNumId w:val="34"/>
  </w:num>
  <w:num w:numId="3">
    <w:abstractNumId w:val="31"/>
  </w:num>
  <w:num w:numId="4">
    <w:abstractNumId w:val="18"/>
  </w:num>
  <w:num w:numId="5">
    <w:abstractNumId w:val="20"/>
  </w:num>
  <w:num w:numId="6">
    <w:abstractNumId w:val="3"/>
  </w:num>
  <w:num w:numId="7">
    <w:abstractNumId w:val="11"/>
  </w:num>
  <w:num w:numId="8">
    <w:abstractNumId w:val="9"/>
  </w:num>
  <w:num w:numId="9">
    <w:abstractNumId w:val="30"/>
  </w:num>
  <w:num w:numId="10">
    <w:abstractNumId w:val="22"/>
  </w:num>
  <w:num w:numId="11">
    <w:abstractNumId w:val="38"/>
  </w:num>
  <w:num w:numId="12">
    <w:abstractNumId w:val="24"/>
  </w:num>
  <w:num w:numId="13">
    <w:abstractNumId w:val="8"/>
  </w:num>
  <w:num w:numId="14">
    <w:abstractNumId w:val="16"/>
  </w:num>
  <w:num w:numId="15">
    <w:abstractNumId w:val="6"/>
  </w:num>
  <w:num w:numId="16">
    <w:abstractNumId w:val="5"/>
  </w:num>
  <w:num w:numId="17">
    <w:abstractNumId w:val="14"/>
  </w:num>
  <w:num w:numId="18">
    <w:abstractNumId w:val="29"/>
  </w:num>
  <w:num w:numId="19">
    <w:abstractNumId w:val="27"/>
  </w:num>
  <w:num w:numId="20">
    <w:abstractNumId w:val="23"/>
  </w:num>
  <w:num w:numId="21">
    <w:abstractNumId w:val="35"/>
  </w:num>
  <w:num w:numId="22">
    <w:abstractNumId w:val="15"/>
  </w:num>
  <w:num w:numId="23">
    <w:abstractNumId w:val="25"/>
  </w:num>
  <w:num w:numId="24">
    <w:abstractNumId w:val="32"/>
  </w:num>
  <w:num w:numId="25">
    <w:abstractNumId w:val="13"/>
  </w:num>
  <w:num w:numId="26">
    <w:abstractNumId w:val="19"/>
  </w:num>
  <w:num w:numId="27">
    <w:abstractNumId w:val="0"/>
  </w:num>
  <w:num w:numId="28">
    <w:abstractNumId w:val="1"/>
  </w:num>
  <w:num w:numId="29">
    <w:abstractNumId w:val="2"/>
  </w:num>
  <w:num w:numId="30">
    <w:abstractNumId w:val="10"/>
  </w:num>
  <w:num w:numId="31">
    <w:abstractNumId w:val="28"/>
  </w:num>
  <w:num w:numId="32">
    <w:abstractNumId w:val="39"/>
  </w:num>
  <w:num w:numId="33">
    <w:abstractNumId w:val="26"/>
  </w:num>
  <w:num w:numId="34">
    <w:abstractNumId w:val="17"/>
  </w:num>
  <w:num w:numId="35">
    <w:abstractNumId w:val="7"/>
  </w:num>
  <w:num w:numId="36">
    <w:abstractNumId w:val="33"/>
  </w:num>
  <w:num w:numId="37">
    <w:abstractNumId w:val="21"/>
  </w:num>
  <w:num w:numId="38">
    <w:abstractNumId w:val="12"/>
  </w:num>
  <w:num w:numId="39">
    <w:abstractNumId w:val="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FA"/>
    <w:rsid w:val="00000D39"/>
    <w:rsid w:val="00005B5A"/>
    <w:rsid w:val="00010D5B"/>
    <w:rsid w:val="00011AB0"/>
    <w:rsid w:val="0001396F"/>
    <w:rsid w:val="00032B1C"/>
    <w:rsid w:val="00041A58"/>
    <w:rsid w:val="00046A8D"/>
    <w:rsid w:val="00067DA5"/>
    <w:rsid w:val="0008697B"/>
    <w:rsid w:val="00087A50"/>
    <w:rsid w:val="00090AC7"/>
    <w:rsid w:val="000A1BC7"/>
    <w:rsid w:val="000C4F94"/>
    <w:rsid w:val="000C654A"/>
    <w:rsid w:val="000F6928"/>
    <w:rsid w:val="00106492"/>
    <w:rsid w:val="001105AF"/>
    <w:rsid w:val="00111EEE"/>
    <w:rsid w:val="00113029"/>
    <w:rsid w:val="00121BF3"/>
    <w:rsid w:val="001230BA"/>
    <w:rsid w:val="00123DCD"/>
    <w:rsid w:val="00133797"/>
    <w:rsid w:val="0015234F"/>
    <w:rsid w:val="00154F30"/>
    <w:rsid w:val="00157C8A"/>
    <w:rsid w:val="00164B67"/>
    <w:rsid w:val="00181C25"/>
    <w:rsid w:val="0018376F"/>
    <w:rsid w:val="0018545C"/>
    <w:rsid w:val="001A0AD6"/>
    <w:rsid w:val="001A6316"/>
    <w:rsid w:val="001B71A0"/>
    <w:rsid w:val="001C4571"/>
    <w:rsid w:val="001E1C1E"/>
    <w:rsid w:val="001E7604"/>
    <w:rsid w:val="001F0049"/>
    <w:rsid w:val="00224429"/>
    <w:rsid w:val="00225852"/>
    <w:rsid w:val="002324AE"/>
    <w:rsid w:val="00241E00"/>
    <w:rsid w:val="00255B7E"/>
    <w:rsid w:val="002661BA"/>
    <w:rsid w:val="0029198C"/>
    <w:rsid w:val="002B0333"/>
    <w:rsid w:val="002B4451"/>
    <w:rsid w:val="002C4CCC"/>
    <w:rsid w:val="002C643E"/>
    <w:rsid w:val="002D602A"/>
    <w:rsid w:val="002D7F36"/>
    <w:rsid w:val="002E1814"/>
    <w:rsid w:val="002E7B3F"/>
    <w:rsid w:val="002F7384"/>
    <w:rsid w:val="00300390"/>
    <w:rsid w:val="003074F0"/>
    <w:rsid w:val="00322052"/>
    <w:rsid w:val="0032369F"/>
    <w:rsid w:val="0035267F"/>
    <w:rsid w:val="00365DA0"/>
    <w:rsid w:val="0037309B"/>
    <w:rsid w:val="00374CAF"/>
    <w:rsid w:val="00380451"/>
    <w:rsid w:val="003850E9"/>
    <w:rsid w:val="003925E7"/>
    <w:rsid w:val="003A643A"/>
    <w:rsid w:val="003B0087"/>
    <w:rsid w:val="003C4CA3"/>
    <w:rsid w:val="003D23FA"/>
    <w:rsid w:val="003D2ADE"/>
    <w:rsid w:val="003D5CDD"/>
    <w:rsid w:val="003F0373"/>
    <w:rsid w:val="00401B24"/>
    <w:rsid w:val="0040423D"/>
    <w:rsid w:val="00421DE9"/>
    <w:rsid w:val="00422903"/>
    <w:rsid w:val="00426A4C"/>
    <w:rsid w:val="00426EBC"/>
    <w:rsid w:val="00432613"/>
    <w:rsid w:val="0043561D"/>
    <w:rsid w:val="00450924"/>
    <w:rsid w:val="00460F21"/>
    <w:rsid w:val="00464D8A"/>
    <w:rsid w:val="004714E6"/>
    <w:rsid w:val="00471F56"/>
    <w:rsid w:val="00475686"/>
    <w:rsid w:val="00476AF2"/>
    <w:rsid w:val="00482405"/>
    <w:rsid w:val="00482B49"/>
    <w:rsid w:val="00485CB4"/>
    <w:rsid w:val="004871C0"/>
    <w:rsid w:val="00497652"/>
    <w:rsid w:val="004A4086"/>
    <w:rsid w:val="004A46C7"/>
    <w:rsid w:val="004A50BA"/>
    <w:rsid w:val="004B3110"/>
    <w:rsid w:val="004C61C6"/>
    <w:rsid w:val="004C74B8"/>
    <w:rsid w:val="004D719D"/>
    <w:rsid w:val="00506128"/>
    <w:rsid w:val="00512E3C"/>
    <w:rsid w:val="00516EC6"/>
    <w:rsid w:val="00524FE2"/>
    <w:rsid w:val="00555245"/>
    <w:rsid w:val="0055593B"/>
    <w:rsid w:val="005654F3"/>
    <w:rsid w:val="0057056B"/>
    <w:rsid w:val="00581853"/>
    <w:rsid w:val="00594433"/>
    <w:rsid w:val="005C20FF"/>
    <w:rsid w:val="005E503F"/>
    <w:rsid w:val="005E6CD6"/>
    <w:rsid w:val="00604433"/>
    <w:rsid w:val="00615FD5"/>
    <w:rsid w:val="006304B2"/>
    <w:rsid w:val="00660071"/>
    <w:rsid w:val="00661F9E"/>
    <w:rsid w:val="00670372"/>
    <w:rsid w:val="006764B6"/>
    <w:rsid w:val="00682AD6"/>
    <w:rsid w:val="006933E0"/>
    <w:rsid w:val="00695434"/>
    <w:rsid w:val="006962F8"/>
    <w:rsid w:val="006B0CE8"/>
    <w:rsid w:val="006B29A3"/>
    <w:rsid w:val="006B2A26"/>
    <w:rsid w:val="006C5026"/>
    <w:rsid w:val="006D4BC3"/>
    <w:rsid w:val="006D79CD"/>
    <w:rsid w:val="006E3B59"/>
    <w:rsid w:val="007112F8"/>
    <w:rsid w:val="00712956"/>
    <w:rsid w:val="00724B2A"/>
    <w:rsid w:val="0073314B"/>
    <w:rsid w:val="00743E21"/>
    <w:rsid w:val="0077617D"/>
    <w:rsid w:val="0079447A"/>
    <w:rsid w:val="0079588D"/>
    <w:rsid w:val="007A4A04"/>
    <w:rsid w:val="007B36C2"/>
    <w:rsid w:val="007D2FF7"/>
    <w:rsid w:val="007E42AC"/>
    <w:rsid w:val="007F11E2"/>
    <w:rsid w:val="008124D5"/>
    <w:rsid w:val="00863629"/>
    <w:rsid w:val="00865E5A"/>
    <w:rsid w:val="008675D5"/>
    <w:rsid w:val="00867DCB"/>
    <w:rsid w:val="0087207D"/>
    <w:rsid w:val="0088442E"/>
    <w:rsid w:val="008A43E7"/>
    <w:rsid w:val="008B714C"/>
    <w:rsid w:val="008C1295"/>
    <w:rsid w:val="008C6BC9"/>
    <w:rsid w:val="008E31C1"/>
    <w:rsid w:val="008E3634"/>
    <w:rsid w:val="008E548A"/>
    <w:rsid w:val="008F0B07"/>
    <w:rsid w:val="008F50D8"/>
    <w:rsid w:val="008F5ED6"/>
    <w:rsid w:val="0090212C"/>
    <w:rsid w:val="009070E7"/>
    <w:rsid w:val="00914859"/>
    <w:rsid w:val="0092067A"/>
    <w:rsid w:val="00923334"/>
    <w:rsid w:val="009325F6"/>
    <w:rsid w:val="00936F25"/>
    <w:rsid w:val="00951BDB"/>
    <w:rsid w:val="009544AC"/>
    <w:rsid w:val="00985375"/>
    <w:rsid w:val="009A26E1"/>
    <w:rsid w:val="009A4638"/>
    <w:rsid w:val="009A4F64"/>
    <w:rsid w:val="009D1900"/>
    <w:rsid w:val="009D48C0"/>
    <w:rsid w:val="009E4E73"/>
    <w:rsid w:val="009F1F54"/>
    <w:rsid w:val="00A008E8"/>
    <w:rsid w:val="00A1367F"/>
    <w:rsid w:val="00A22236"/>
    <w:rsid w:val="00A37B94"/>
    <w:rsid w:val="00A430CA"/>
    <w:rsid w:val="00A5322E"/>
    <w:rsid w:val="00A564EB"/>
    <w:rsid w:val="00A933BA"/>
    <w:rsid w:val="00A96E0E"/>
    <w:rsid w:val="00AA6678"/>
    <w:rsid w:val="00AC5623"/>
    <w:rsid w:val="00AD15CA"/>
    <w:rsid w:val="00AD39CD"/>
    <w:rsid w:val="00AE28D6"/>
    <w:rsid w:val="00AE55C7"/>
    <w:rsid w:val="00AE5A0B"/>
    <w:rsid w:val="00AE7A3F"/>
    <w:rsid w:val="00B02C5F"/>
    <w:rsid w:val="00B05E87"/>
    <w:rsid w:val="00B05ECF"/>
    <w:rsid w:val="00B10A88"/>
    <w:rsid w:val="00B1131D"/>
    <w:rsid w:val="00B22100"/>
    <w:rsid w:val="00B31F66"/>
    <w:rsid w:val="00B46AB3"/>
    <w:rsid w:val="00B46B0B"/>
    <w:rsid w:val="00B551E4"/>
    <w:rsid w:val="00B574C0"/>
    <w:rsid w:val="00B61842"/>
    <w:rsid w:val="00B660F3"/>
    <w:rsid w:val="00B70EF2"/>
    <w:rsid w:val="00B829C5"/>
    <w:rsid w:val="00B95AE9"/>
    <w:rsid w:val="00BA0B35"/>
    <w:rsid w:val="00BA5DE3"/>
    <w:rsid w:val="00BB2A0B"/>
    <w:rsid w:val="00BB3B7B"/>
    <w:rsid w:val="00BB7028"/>
    <w:rsid w:val="00BC4134"/>
    <w:rsid w:val="00BD0EF3"/>
    <w:rsid w:val="00BD366E"/>
    <w:rsid w:val="00BE05A9"/>
    <w:rsid w:val="00BE52DF"/>
    <w:rsid w:val="00C06DBD"/>
    <w:rsid w:val="00C07CC2"/>
    <w:rsid w:val="00C12309"/>
    <w:rsid w:val="00C12AF5"/>
    <w:rsid w:val="00C13285"/>
    <w:rsid w:val="00C1580D"/>
    <w:rsid w:val="00C176FA"/>
    <w:rsid w:val="00C22D69"/>
    <w:rsid w:val="00C4520B"/>
    <w:rsid w:val="00C63C00"/>
    <w:rsid w:val="00C81B7B"/>
    <w:rsid w:val="00C82EBD"/>
    <w:rsid w:val="00C87EB6"/>
    <w:rsid w:val="00C933D0"/>
    <w:rsid w:val="00CB3F4F"/>
    <w:rsid w:val="00CB6CE9"/>
    <w:rsid w:val="00CC1B09"/>
    <w:rsid w:val="00CD2922"/>
    <w:rsid w:val="00CE0CB1"/>
    <w:rsid w:val="00CF7DDC"/>
    <w:rsid w:val="00D04002"/>
    <w:rsid w:val="00D13600"/>
    <w:rsid w:val="00D20693"/>
    <w:rsid w:val="00D2678B"/>
    <w:rsid w:val="00D34637"/>
    <w:rsid w:val="00D4663C"/>
    <w:rsid w:val="00D57243"/>
    <w:rsid w:val="00D731D0"/>
    <w:rsid w:val="00D75D1C"/>
    <w:rsid w:val="00D94945"/>
    <w:rsid w:val="00D97E26"/>
    <w:rsid w:val="00DA36A7"/>
    <w:rsid w:val="00DA63A4"/>
    <w:rsid w:val="00DB1DF3"/>
    <w:rsid w:val="00DD6D4E"/>
    <w:rsid w:val="00DE0766"/>
    <w:rsid w:val="00DE3D4A"/>
    <w:rsid w:val="00DF1954"/>
    <w:rsid w:val="00E012BE"/>
    <w:rsid w:val="00E0316B"/>
    <w:rsid w:val="00E14042"/>
    <w:rsid w:val="00E17BDD"/>
    <w:rsid w:val="00E21A0F"/>
    <w:rsid w:val="00E23A07"/>
    <w:rsid w:val="00E24E21"/>
    <w:rsid w:val="00E32A32"/>
    <w:rsid w:val="00E33990"/>
    <w:rsid w:val="00E35681"/>
    <w:rsid w:val="00E46435"/>
    <w:rsid w:val="00E53ABF"/>
    <w:rsid w:val="00E5750B"/>
    <w:rsid w:val="00E577B0"/>
    <w:rsid w:val="00E57ED4"/>
    <w:rsid w:val="00E710B3"/>
    <w:rsid w:val="00E72379"/>
    <w:rsid w:val="00E72D3B"/>
    <w:rsid w:val="00E844D0"/>
    <w:rsid w:val="00E85FE6"/>
    <w:rsid w:val="00E940AF"/>
    <w:rsid w:val="00EA16B7"/>
    <w:rsid w:val="00EB7049"/>
    <w:rsid w:val="00EB7970"/>
    <w:rsid w:val="00ED6E2B"/>
    <w:rsid w:val="00ED7262"/>
    <w:rsid w:val="00EE094A"/>
    <w:rsid w:val="00EE2D92"/>
    <w:rsid w:val="00EF7494"/>
    <w:rsid w:val="00F003B7"/>
    <w:rsid w:val="00F11456"/>
    <w:rsid w:val="00F24341"/>
    <w:rsid w:val="00F3010F"/>
    <w:rsid w:val="00F33EC5"/>
    <w:rsid w:val="00F40410"/>
    <w:rsid w:val="00F4490F"/>
    <w:rsid w:val="00F47748"/>
    <w:rsid w:val="00F615A4"/>
    <w:rsid w:val="00F77901"/>
    <w:rsid w:val="00F82938"/>
    <w:rsid w:val="00F93526"/>
    <w:rsid w:val="00FD2443"/>
    <w:rsid w:val="00FF7B7D"/>
    <w:rsid w:val="00FF7E1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BE949"/>
  <w15:docId w15:val="{98F9FB0C-3D4B-4F98-8F9B-E8DBEAB9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D92"/>
    <w:rPr>
      <w:sz w:val="24"/>
      <w:szCs w:val="24"/>
    </w:rPr>
  </w:style>
  <w:style w:type="paragraph" w:styleId="1">
    <w:name w:val="heading 1"/>
    <w:basedOn w:val="a"/>
    <w:link w:val="10"/>
    <w:uiPriority w:val="9"/>
    <w:qFormat/>
    <w:rsid w:val="00A430CA"/>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032B1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32B1C"/>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unhideWhenUsed/>
    <w:qFormat/>
    <w:rsid w:val="00032B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yn">
    <w:name w:val="syn"/>
    <w:basedOn w:val="a"/>
    <w:rsid w:val="00133797"/>
    <w:pPr>
      <w:spacing w:before="100" w:beforeAutospacing="1" w:after="100" w:afterAutospacing="1"/>
    </w:pPr>
  </w:style>
  <w:style w:type="paragraph" w:styleId="a3">
    <w:name w:val="Balloon Text"/>
    <w:basedOn w:val="a"/>
    <w:semiHidden/>
    <w:rsid w:val="001A0AD6"/>
    <w:rPr>
      <w:rFonts w:ascii="Tahoma" w:hAnsi="Tahoma" w:cs="Tahoma"/>
      <w:sz w:val="16"/>
      <w:szCs w:val="16"/>
    </w:rPr>
  </w:style>
  <w:style w:type="table" w:styleId="a4">
    <w:name w:val="Table Grid"/>
    <w:basedOn w:val="a1"/>
    <w:uiPriority w:val="59"/>
    <w:rsid w:val="00497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430CA"/>
    <w:rPr>
      <w:b/>
      <w:bCs/>
      <w:kern w:val="36"/>
      <w:sz w:val="48"/>
      <w:szCs w:val="48"/>
    </w:rPr>
  </w:style>
  <w:style w:type="paragraph" w:styleId="a5">
    <w:name w:val="List Paragraph"/>
    <w:basedOn w:val="a"/>
    <w:link w:val="a6"/>
    <w:uiPriority w:val="34"/>
    <w:qFormat/>
    <w:rsid w:val="00A430CA"/>
    <w:pPr>
      <w:ind w:left="720"/>
      <w:contextualSpacing/>
    </w:pPr>
  </w:style>
  <w:style w:type="paragraph" w:styleId="a7">
    <w:name w:val="header"/>
    <w:basedOn w:val="a"/>
    <w:link w:val="a8"/>
    <w:uiPriority w:val="99"/>
    <w:semiHidden/>
    <w:unhideWhenUsed/>
    <w:rsid w:val="00C13285"/>
    <w:pPr>
      <w:tabs>
        <w:tab w:val="center" w:pos="4677"/>
        <w:tab w:val="right" w:pos="9355"/>
      </w:tabs>
    </w:pPr>
  </w:style>
  <w:style w:type="character" w:customStyle="1" w:styleId="a8">
    <w:name w:val="Верхний колонтитул Знак"/>
    <w:basedOn w:val="a0"/>
    <w:link w:val="a7"/>
    <w:uiPriority w:val="99"/>
    <w:semiHidden/>
    <w:rsid w:val="00C13285"/>
    <w:rPr>
      <w:sz w:val="24"/>
      <w:szCs w:val="24"/>
    </w:rPr>
  </w:style>
  <w:style w:type="paragraph" w:styleId="a9">
    <w:name w:val="footer"/>
    <w:basedOn w:val="a"/>
    <w:link w:val="aa"/>
    <w:uiPriority w:val="99"/>
    <w:unhideWhenUsed/>
    <w:rsid w:val="00C13285"/>
    <w:pPr>
      <w:tabs>
        <w:tab w:val="center" w:pos="4677"/>
        <w:tab w:val="right" w:pos="9355"/>
      </w:tabs>
    </w:pPr>
  </w:style>
  <w:style w:type="character" w:customStyle="1" w:styleId="aa">
    <w:name w:val="Нижний колонтитул Знак"/>
    <w:basedOn w:val="a0"/>
    <w:link w:val="a9"/>
    <w:uiPriority w:val="99"/>
    <w:rsid w:val="00C13285"/>
    <w:rPr>
      <w:sz w:val="24"/>
      <w:szCs w:val="24"/>
    </w:rPr>
  </w:style>
  <w:style w:type="character" w:customStyle="1" w:styleId="20">
    <w:name w:val="Заголовок 2 Знак"/>
    <w:basedOn w:val="a0"/>
    <w:link w:val="2"/>
    <w:uiPriority w:val="9"/>
    <w:semiHidden/>
    <w:rsid w:val="00032B1C"/>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032B1C"/>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rsid w:val="00032B1C"/>
    <w:rPr>
      <w:rFonts w:asciiTheme="majorHAnsi" w:eastAsiaTheme="majorEastAsia" w:hAnsiTheme="majorHAnsi" w:cstheme="majorBidi"/>
      <w:i/>
      <w:iCs/>
      <w:color w:val="365F91" w:themeColor="accent1" w:themeShade="BF"/>
      <w:sz w:val="24"/>
      <w:szCs w:val="24"/>
    </w:rPr>
  </w:style>
  <w:style w:type="paragraph" w:styleId="ab">
    <w:name w:val="Normal (Web)"/>
    <w:basedOn w:val="a"/>
    <w:uiPriority w:val="99"/>
    <w:unhideWhenUsed/>
    <w:rsid w:val="00032B1C"/>
    <w:pPr>
      <w:spacing w:before="100" w:beforeAutospacing="1" w:after="100" w:afterAutospacing="1"/>
    </w:pPr>
  </w:style>
  <w:style w:type="character" w:styleId="ac">
    <w:name w:val="Hyperlink"/>
    <w:basedOn w:val="a0"/>
    <w:uiPriority w:val="99"/>
    <w:semiHidden/>
    <w:unhideWhenUsed/>
    <w:rsid w:val="00032B1C"/>
    <w:rPr>
      <w:color w:val="0000FF"/>
      <w:u w:val="single"/>
    </w:rPr>
  </w:style>
  <w:style w:type="character" w:customStyle="1" w:styleId="apple-converted-space">
    <w:name w:val="apple-converted-space"/>
    <w:basedOn w:val="a0"/>
    <w:rsid w:val="00032B1C"/>
  </w:style>
  <w:style w:type="paragraph" w:customStyle="1" w:styleId="Default">
    <w:name w:val="Default"/>
    <w:rsid w:val="0088442E"/>
    <w:pPr>
      <w:autoSpaceDE w:val="0"/>
      <w:autoSpaceDN w:val="0"/>
      <w:adjustRightInd w:val="0"/>
    </w:pPr>
    <w:rPr>
      <w:rFonts w:eastAsiaTheme="minorEastAsia"/>
      <w:color w:val="000000"/>
      <w:sz w:val="24"/>
      <w:szCs w:val="24"/>
    </w:rPr>
  </w:style>
  <w:style w:type="character" w:customStyle="1" w:styleId="a6">
    <w:name w:val="Абзац списка Знак"/>
    <w:basedOn w:val="a0"/>
    <w:link w:val="a5"/>
    <w:uiPriority w:val="34"/>
    <w:locked/>
    <w:rsid w:val="00F82938"/>
    <w:rPr>
      <w:sz w:val="24"/>
      <w:szCs w:val="24"/>
    </w:rPr>
  </w:style>
  <w:style w:type="paragraph" w:styleId="ad">
    <w:name w:val="No Spacing"/>
    <w:uiPriority w:val="1"/>
    <w:qFormat/>
    <w:rsid w:val="00F1145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693">
      <w:bodyDiv w:val="1"/>
      <w:marLeft w:val="0"/>
      <w:marRight w:val="0"/>
      <w:marTop w:val="0"/>
      <w:marBottom w:val="0"/>
      <w:divBdr>
        <w:top w:val="none" w:sz="0" w:space="0" w:color="auto"/>
        <w:left w:val="none" w:sz="0" w:space="0" w:color="auto"/>
        <w:bottom w:val="none" w:sz="0" w:space="0" w:color="auto"/>
        <w:right w:val="none" w:sz="0" w:space="0" w:color="auto"/>
      </w:divBdr>
      <w:divsChild>
        <w:div w:id="564410269">
          <w:marLeft w:val="547"/>
          <w:marRight w:val="0"/>
          <w:marTop w:val="115"/>
          <w:marBottom w:val="0"/>
          <w:divBdr>
            <w:top w:val="none" w:sz="0" w:space="0" w:color="auto"/>
            <w:left w:val="none" w:sz="0" w:space="0" w:color="auto"/>
            <w:bottom w:val="none" w:sz="0" w:space="0" w:color="auto"/>
            <w:right w:val="none" w:sz="0" w:space="0" w:color="auto"/>
          </w:divBdr>
        </w:div>
        <w:div w:id="875584873">
          <w:marLeft w:val="547"/>
          <w:marRight w:val="0"/>
          <w:marTop w:val="115"/>
          <w:marBottom w:val="0"/>
          <w:divBdr>
            <w:top w:val="none" w:sz="0" w:space="0" w:color="auto"/>
            <w:left w:val="none" w:sz="0" w:space="0" w:color="auto"/>
            <w:bottom w:val="none" w:sz="0" w:space="0" w:color="auto"/>
            <w:right w:val="none" w:sz="0" w:space="0" w:color="auto"/>
          </w:divBdr>
        </w:div>
        <w:div w:id="1462764465">
          <w:marLeft w:val="547"/>
          <w:marRight w:val="0"/>
          <w:marTop w:val="115"/>
          <w:marBottom w:val="0"/>
          <w:divBdr>
            <w:top w:val="none" w:sz="0" w:space="0" w:color="auto"/>
            <w:left w:val="none" w:sz="0" w:space="0" w:color="auto"/>
            <w:bottom w:val="none" w:sz="0" w:space="0" w:color="auto"/>
            <w:right w:val="none" w:sz="0" w:space="0" w:color="auto"/>
          </w:divBdr>
        </w:div>
        <w:div w:id="621695515">
          <w:marLeft w:val="547"/>
          <w:marRight w:val="0"/>
          <w:marTop w:val="115"/>
          <w:marBottom w:val="0"/>
          <w:divBdr>
            <w:top w:val="none" w:sz="0" w:space="0" w:color="auto"/>
            <w:left w:val="none" w:sz="0" w:space="0" w:color="auto"/>
            <w:bottom w:val="none" w:sz="0" w:space="0" w:color="auto"/>
            <w:right w:val="none" w:sz="0" w:space="0" w:color="auto"/>
          </w:divBdr>
        </w:div>
      </w:divsChild>
    </w:div>
    <w:div w:id="140970787">
      <w:bodyDiv w:val="1"/>
      <w:marLeft w:val="0"/>
      <w:marRight w:val="0"/>
      <w:marTop w:val="0"/>
      <w:marBottom w:val="0"/>
      <w:divBdr>
        <w:top w:val="none" w:sz="0" w:space="0" w:color="auto"/>
        <w:left w:val="none" w:sz="0" w:space="0" w:color="auto"/>
        <w:bottom w:val="none" w:sz="0" w:space="0" w:color="auto"/>
        <w:right w:val="none" w:sz="0" w:space="0" w:color="auto"/>
      </w:divBdr>
    </w:div>
    <w:div w:id="551040228">
      <w:bodyDiv w:val="1"/>
      <w:marLeft w:val="0"/>
      <w:marRight w:val="0"/>
      <w:marTop w:val="0"/>
      <w:marBottom w:val="0"/>
      <w:divBdr>
        <w:top w:val="none" w:sz="0" w:space="0" w:color="auto"/>
        <w:left w:val="none" w:sz="0" w:space="0" w:color="auto"/>
        <w:bottom w:val="none" w:sz="0" w:space="0" w:color="auto"/>
        <w:right w:val="none" w:sz="0" w:space="0" w:color="auto"/>
      </w:divBdr>
    </w:div>
    <w:div w:id="699205790">
      <w:bodyDiv w:val="1"/>
      <w:marLeft w:val="0"/>
      <w:marRight w:val="0"/>
      <w:marTop w:val="0"/>
      <w:marBottom w:val="0"/>
      <w:divBdr>
        <w:top w:val="none" w:sz="0" w:space="0" w:color="auto"/>
        <w:left w:val="none" w:sz="0" w:space="0" w:color="auto"/>
        <w:bottom w:val="none" w:sz="0" w:space="0" w:color="auto"/>
        <w:right w:val="none" w:sz="0" w:space="0" w:color="auto"/>
      </w:divBdr>
    </w:div>
    <w:div w:id="722099353">
      <w:bodyDiv w:val="1"/>
      <w:marLeft w:val="0"/>
      <w:marRight w:val="0"/>
      <w:marTop w:val="0"/>
      <w:marBottom w:val="0"/>
      <w:divBdr>
        <w:top w:val="none" w:sz="0" w:space="0" w:color="auto"/>
        <w:left w:val="none" w:sz="0" w:space="0" w:color="auto"/>
        <w:bottom w:val="none" w:sz="0" w:space="0" w:color="auto"/>
        <w:right w:val="none" w:sz="0" w:space="0" w:color="auto"/>
      </w:divBdr>
    </w:div>
    <w:div w:id="878856183">
      <w:bodyDiv w:val="1"/>
      <w:marLeft w:val="0"/>
      <w:marRight w:val="0"/>
      <w:marTop w:val="0"/>
      <w:marBottom w:val="0"/>
      <w:divBdr>
        <w:top w:val="none" w:sz="0" w:space="0" w:color="auto"/>
        <w:left w:val="none" w:sz="0" w:space="0" w:color="auto"/>
        <w:bottom w:val="none" w:sz="0" w:space="0" w:color="auto"/>
        <w:right w:val="none" w:sz="0" w:space="0" w:color="auto"/>
      </w:divBdr>
    </w:div>
    <w:div w:id="956788521">
      <w:bodyDiv w:val="1"/>
      <w:marLeft w:val="0"/>
      <w:marRight w:val="0"/>
      <w:marTop w:val="0"/>
      <w:marBottom w:val="0"/>
      <w:divBdr>
        <w:top w:val="none" w:sz="0" w:space="0" w:color="auto"/>
        <w:left w:val="none" w:sz="0" w:space="0" w:color="auto"/>
        <w:bottom w:val="none" w:sz="0" w:space="0" w:color="auto"/>
        <w:right w:val="none" w:sz="0" w:space="0" w:color="auto"/>
      </w:divBdr>
    </w:div>
    <w:div w:id="1369840205">
      <w:bodyDiv w:val="1"/>
      <w:marLeft w:val="0"/>
      <w:marRight w:val="0"/>
      <w:marTop w:val="0"/>
      <w:marBottom w:val="0"/>
      <w:divBdr>
        <w:top w:val="none" w:sz="0" w:space="0" w:color="auto"/>
        <w:left w:val="none" w:sz="0" w:space="0" w:color="auto"/>
        <w:bottom w:val="none" w:sz="0" w:space="0" w:color="auto"/>
        <w:right w:val="none" w:sz="0" w:space="0" w:color="auto"/>
      </w:divBdr>
    </w:div>
    <w:div w:id="1427656334">
      <w:bodyDiv w:val="1"/>
      <w:marLeft w:val="0"/>
      <w:marRight w:val="0"/>
      <w:marTop w:val="0"/>
      <w:marBottom w:val="0"/>
      <w:divBdr>
        <w:top w:val="none" w:sz="0" w:space="0" w:color="auto"/>
        <w:left w:val="none" w:sz="0" w:space="0" w:color="auto"/>
        <w:bottom w:val="none" w:sz="0" w:space="0" w:color="auto"/>
        <w:right w:val="none" w:sz="0" w:space="0" w:color="auto"/>
      </w:divBdr>
    </w:div>
    <w:div w:id="16135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2810F-EFB7-4630-84E7-AAEA3904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2625</Words>
  <Characters>14963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My</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subject/>
  <dc:creator>Sveta</dc:creator>
  <cp:keywords/>
  <dc:description/>
  <cp:lastModifiedBy>Alina Stscherbakowa</cp:lastModifiedBy>
  <cp:revision>63</cp:revision>
  <cp:lastPrinted>2004-03-25T08:03:00Z</cp:lastPrinted>
  <dcterms:created xsi:type="dcterms:W3CDTF">2023-03-16T12:08:00Z</dcterms:created>
  <dcterms:modified xsi:type="dcterms:W3CDTF">2025-03-15T20:30:00Z</dcterms:modified>
</cp:coreProperties>
</file>